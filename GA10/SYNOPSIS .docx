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A81DD" w14:textId="03D16E7B" w:rsidR="00B65CA2" w:rsidRPr="009F438A" w:rsidRDefault="00B96FA4" w:rsidP="009F438A">
      <w:pPr>
        <w:spacing w:after="160" w:line="254" w:lineRule="auto"/>
        <w:jc w:val="center"/>
        <w:rPr>
          <w:rFonts w:ascii="Algerian" w:eastAsiaTheme="minorHAnsi" w:hAnsi="Algerian"/>
          <w:b/>
          <w:bCs/>
          <w:i/>
          <w:sz w:val="48"/>
          <w:szCs w:val="48"/>
          <w:lang w:eastAsia="en-US"/>
        </w:rPr>
      </w:pPr>
      <w:r w:rsidRPr="009F438A">
        <w:rPr>
          <w:rFonts w:ascii="Algerian" w:hAnsi="Algerian"/>
          <w:b/>
          <w:i/>
          <w:color w:val="1F497D"/>
          <w:sz w:val="48"/>
          <w:szCs w:val="48"/>
        </w:rPr>
        <w:t>SYNOPSIS</w:t>
      </w:r>
    </w:p>
    <w:p w14:paraId="2938A076" w14:textId="219F2317" w:rsidR="00B96FA4" w:rsidRPr="00EB0FBC" w:rsidRDefault="00B96FA4" w:rsidP="00C22156">
      <w:pPr>
        <w:spacing w:after="0"/>
        <w:jc w:val="center"/>
        <w:rPr>
          <w:rFonts w:ascii="Times New Roman" w:hAnsi="Times New Roman"/>
          <w:b/>
          <w:color w:val="1F497D"/>
          <w:sz w:val="28"/>
          <w:szCs w:val="28"/>
        </w:rPr>
      </w:pPr>
    </w:p>
    <w:p w14:paraId="0935D73B" w14:textId="265868B8" w:rsidR="00B96FA4" w:rsidRPr="00EB0FBC" w:rsidRDefault="009F438A" w:rsidP="009F438A">
      <w:pPr>
        <w:spacing w:after="0"/>
        <w:ind w:left="2880" w:firstLine="720"/>
        <w:rPr>
          <w:rFonts w:ascii="Times New Roman" w:hAnsi="Times New Roman"/>
          <w:b/>
          <w:color w:val="1F497D"/>
          <w:sz w:val="28"/>
          <w:szCs w:val="28"/>
        </w:rPr>
      </w:pPr>
      <w:r>
        <w:rPr>
          <w:rFonts w:ascii="Times New Roman" w:hAnsi="Times New Roman"/>
          <w:b/>
          <w:color w:val="1F497D"/>
          <w:sz w:val="28"/>
          <w:szCs w:val="28"/>
        </w:rPr>
        <w:t xml:space="preserve">   </w:t>
      </w:r>
      <w:r w:rsidR="00B96FA4" w:rsidRPr="00EB0FBC">
        <w:rPr>
          <w:rFonts w:ascii="Times New Roman" w:hAnsi="Times New Roman"/>
          <w:b/>
          <w:color w:val="1F497D"/>
          <w:sz w:val="28"/>
          <w:szCs w:val="28"/>
        </w:rPr>
        <w:t>Report on</w:t>
      </w:r>
    </w:p>
    <w:p w14:paraId="718EAC33" w14:textId="77777777" w:rsidR="00B96FA4" w:rsidRPr="00EB0FBC" w:rsidRDefault="00B96FA4" w:rsidP="00C22156">
      <w:pPr>
        <w:spacing w:after="0"/>
        <w:jc w:val="center"/>
        <w:rPr>
          <w:rFonts w:ascii="Times New Roman" w:hAnsi="Times New Roman"/>
          <w:color w:val="1F497D"/>
          <w:sz w:val="28"/>
          <w:szCs w:val="28"/>
        </w:rPr>
      </w:pPr>
    </w:p>
    <w:p w14:paraId="544394C8" w14:textId="77169280" w:rsidR="00B96FA4" w:rsidRPr="00EB0FBC" w:rsidRDefault="00B65CA2" w:rsidP="00133C46">
      <w:pPr>
        <w:jc w:val="center"/>
        <w:rPr>
          <w:rFonts w:ascii="Times New Roman" w:hAnsi="Times New Roman"/>
          <w:b/>
          <w:color w:val="1F497D"/>
          <w:sz w:val="28"/>
          <w:szCs w:val="28"/>
        </w:rPr>
      </w:pPr>
      <w:r>
        <w:rPr>
          <w:rFonts w:ascii="Times New Roman" w:hAnsi="Times New Roman"/>
          <w:b/>
          <w:color w:val="1F497D"/>
          <w:sz w:val="28"/>
          <w:szCs w:val="28"/>
        </w:rPr>
        <w:t xml:space="preserve">Online </w:t>
      </w:r>
      <w:r w:rsidR="00D82406">
        <w:rPr>
          <w:rFonts w:ascii="Times New Roman" w:hAnsi="Times New Roman"/>
          <w:b/>
          <w:color w:val="1F497D"/>
          <w:sz w:val="28"/>
          <w:szCs w:val="28"/>
        </w:rPr>
        <w:t>Leave Management</w:t>
      </w:r>
      <w:r>
        <w:rPr>
          <w:rFonts w:ascii="Times New Roman" w:hAnsi="Times New Roman"/>
          <w:b/>
          <w:color w:val="1F497D"/>
          <w:sz w:val="28"/>
          <w:szCs w:val="28"/>
        </w:rPr>
        <w:t xml:space="preserve"> System</w:t>
      </w:r>
    </w:p>
    <w:p w14:paraId="4D7DFFB2" w14:textId="166A8024" w:rsidR="00B96FA4" w:rsidRPr="00C528FB" w:rsidRDefault="009F438A" w:rsidP="009F438A">
      <w:pPr>
        <w:spacing w:after="0" w:line="360" w:lineRule="auto"/>
        <w:rPr>
          <w:rFonts w:ascii="Times New Roman" w:hAnsi="Times New Roman"/>
          <w:b/>
          <w:color w:val="1F497D"/>
          <w:sz w:val="32"/>
          <w:szCs w:val="32"/>
        </w:rPr>
      </w:pPr>
      <w:r>
        <w:rPr>
          <w:rFonts w:ascii="Times New Roman" w:hAnsi="Times New Roman"/>
          <w:b/>
          <w:color w:val="1F497D"/>
          <w:sz w:val="32"/>
          <w:szCs w:val="32"/>
        </w:rPr>
        <w:tab/>
      </w:r>
      <w:r>
        <w:rPr>
          <w:rFonts w:ascii="Times New Roman" w:hAnsi="Times New Roman"/>
          <w:b/>
          <w:color w:val="1F497D"/>
          <w:sz w:val="32"/>
          <w:szCs w:val="32"/>
        </w:rPr>
        <w:tab/>
      </w:r>
      <w:r>
        <w:rPr>
          <w:rFonts w:ascii="Times New Roman" w:hAnsi="Times New Roman"/>
          <w:b/>
          <w:color w:val="1F497D"/>
          <w:sz w:val="32"/>
          <w:szCs w:val="32"/>
        </w:rPr>
        <w:tab/>
      </w:r>
      <w:r>
        <w:rPr>
          <w:rFonts w:ascii="Times New Roman" w:hAnsi="Times New Roman"/>
          <w:b/>
          <w:color w:val="1F497D"/>
          <w:sz w:val="32"/>
          <w:szCs w:val="32"/>
        </w:rPr>
        <w:tab/>
      </w:r>
      <w:r>
        <w:rPr>
          <w:rFonts w:ascii="Times New Roman" w:hAnsi="Times New Roman"/>
          <w:b/>
          <w:color w:val="1F497D"/>
          <w:sz w:val="32"/>
          <w:szCs w:val="32"/>
        </w:rPr>
        <w:tab/>
        <w:t xml:space="preserve">       </w:t>
      </w:r>
      <w:r w:rsidR="00C528FB">
        <w:rPr>
          <w:rFonts w:ascii="Times New Roman" w:hAnsi="Times New Roman"/>
          <w:b/>
          <w:color w:val="1F497D"/>
          <w:sz w:val="32"/>
          <w:szCs w:val="32"/>
        </w:rPr>
        <w:t>by</w:t>
      </w:r>
    </w:p>
    <w:p w14:paraId="392E9D1D" w14:textId="3C19FF23" w:rsidR="000C2718" w:rsidRDefault="000C2718" w:rsidP="00E360A7">
      <w:pPr>
        <w:spacing w:after="0"/>
        <w:jc w:val="center"/>
        <w:rPr>
          <w:rFonts w:ascii="Times New Roman" w:hAnsi="Times New Roman"/>
          <w:bCs/>
          <w:color w:val="1F497D"/>
          <w:sz w:val="28"/>
          <w:szCs w:val="28"/>
        </w:rPr>
      </w:pPr>
      <w:r>
        <w:rPr>
          <w:rFonts w:ascii="Times New Roman" w:hAnsi="Times New Roman"/>
          <w:bCs/>
          <w:color w:val="1F497D"/>
          <w:sz w:val="28"/>
          <w:szCs w:val="28"/>
        </w:rPr>
        <w:t>Akash Nehra (2200290140018)</w:t>
      </w:r>
    </w:p>
    <w:p w14:paraId="77AC47B5" w14:textId="434B41F8" w:rsidR="00B96FA4" w:rsidRDefault="00B65CA2" w:rsidP="00E360A7">
      <w:pPr>
        <w:spacing w:after="0"/>
        <w:jc w:val="center"/>
        <w:rPr>
          <w:rFonts w:ascii="Times New Roman" w:hAnsi="Times New Roman"/>
          <w:bCs/>
          <w:color w:val="1F497D"/>
          <w:sz w:val="28"/>
          <w:szCs w:val="28"/>
        </w:rPr>
      </w:pPr>
      <w:r>
        <w:rPr>
          <w:rFonts w:ascii="Times New Roman" w:hAnsi="Times New Roman"/>
          <w:bCs/>
          <w:color w:val="1F497D"/>
          <w:sz w:val="28"/>
          <w:szCs w:val="28"/>
        </w:rPr>
        <w:t>Akash Singh</w:t>
      </w:r>
      <w:r w:rsidR="00C30FC8">
        <w:rPr>
          <w:rFonts w:ascii="Times New Roman" w:hAnsi="Times New Roman"/>
          <w:bCs/>
          <w:color w:val="1F497D"/>
          <w:sz w:val="28"/>
          <w:szCs w:val="28"/>
        </w:rPr>
        <w:t xml:space="preserve"> </w:t>
      </w:r>
      <w:r>
        <w:rPr>
          <w:rFonts w:ascii="Times New Roman" w:hAnsi="Times New Roman"/>
          <w:bCs/>
          <w:color w:val="1F497D"/>
          <w:sz w:val="28"/>
          <w:szCs w:val="28"/>
        </w:rPr>
        <w:t>(2200290140019</w:t>
      </w:r>
      <w:r w:rsidR="00B96FA4" w:rsidRPr="00EB0FBC">
        <w:rPr>
          <w:rFonts w:ascii="Times New Roman" w:hAnsi="Times New Roman"/>
          <w:bCs/>
          <w:color w:val="1F497D"/>
          <w:sz w:val="28"/>
          <w:szCs w:val="28"/>
        </w:rPr>
        <w:t>)</w:t>
      </w:r>
    </w:p>
    <w:p w14:paraId="26482EB5" w14:textId="0F69EC9D" w:rsidR="000C2718" w:rsidRDefault="000C2718" w:rsidP="00E360A7">
      <w:pPr>
        <w:spacing w:after="0"/>
        <w:jc w:val="center"/>
        <w:rPr>
          <w:rFonts w:ascii="Times New Roman" w:hAnsi="Times New Roman"/>
          <w:bCs/>
          <w:color w:val="1F497D"/>
          <w:sz w:val="28"/>
          <w:szCs w:val="28"/>
        </w:rPr>
      </w:pPr>
      <w:r>
        <w:rPr>
          <w:rFonts w:ascii="Times New Roman" w:hAnsi="Times New Roman"/>
          <w:bCs/>
          <w:color w:val="1F497D"/>
          <w:sz w:val="28"/>
          <w:szCs w:val="28"/>
        </w:rPr>
        <w:t>Ekansh Srivastava (2200290140059)</w:t>
      </w:r>
    </w:p>
    <w:p w14:paraId="2747F3F3" w14:textId="2BB1374D" w:rsidR="00B96FA4" w:rsidRPr="00EB0FBC" w:rsidRDefault="00B96FA4" w:rsidP="00C22156">
      <w:pPr>
        <w:spacing w:after="0" w:line="240" w:lineRule="auto"/>
        <w:jc w:val="center"/>
        <w:rPr>
          <w:rFonts w:ascii="Times New Roman" w:hAnsi="Times New Roman"/>
          <w:b/>
          <w:bCs/>
          <w:color w:val="1F497D"/>
          <w:sz w:val="28"/>
          <w:szCs w:val="28"/>
        </w:rPr>
      </w:pPr>
      <w:r w:rsidRPr="00EB0FBC">
        <w:rPr>
          <w:rFonts w:ascii="Times New Roman" w:hAnsi="Times New Roman"/>
          <w:b/>
          <w:bCs/>
          <w:color w:val="1F497D"/>
          <w:sz w:val="28"/>
          <w:szCs w:val="28"/>
        </w:rPr>
        <w:t>Session:</w:t>
      </w:r>
      <w:r w:rsidR="00C30FC8">
        <w:rPr>
          <w:rFonts w:ascii="Times New Roman" w:hAnsi="Times New Roman"/>
          <w:b/>
          <w:bCs/>
          <w:color w:val="1F497D"/>
          <w:sz w:val="28"/>
          <w:szCs w:val="28"/>
        </w:rPr>
        <w:t xml:space="preserve"> </w:t>
      </w:r>
      <w:r w:rsidRPr="00EB0FBC">
        <w:rPr>
          <w:rFonts w:ascii="Times New Roman" w:hAnsi="Times New Roman"/>
          <w:b/>
          <w:bCs/>
          <w:color w:val="1F497D"/>
          <w:sz w:val="28"/>
          <w:szCs w:val="28"/>
        </w:rPr>
        <w:t>2023-2024 (I</w:t>
      </w:r>
      <w:r w:rsidR="003452E3">
        <w:rPr>
          <w:rFonts w:ascii="Times New Roman" w:hAnsi="Times New Roman"/>
          <w:b/>
          <w:bCs/>
          <w:color w:val="1F497D"/>
          <w:sz w:val="28"/>
          <w:szCs w:val="28"/>
        </w:rPr>
        <w:t>V</w:t>
      </w:r>
      <w:r w:rsidRPr="00EB0FBC">
        <w:rPr>
          <w:rFonts w:ascii="Times New Roman" w:hAnsi="Times New Roman"/>
          <w:b/>
          <w:bCs/>
          <w:color w:val="1F497D"/>
          <w:sz w:val="28"/>
          <w:szCs w:val="28"/>
        </w:rPr>
        <w:t xml:space="preserve"> Semester)</w:t>
      </w:r>
    </w:p>
    <w:p w14:paraId="0E667B3C" w14:textId="77777777" w:rsidR="00B96FA4" w:rsidRPr="00EB0FBC" w:rsidRDefault="00B96FA4" w:rsidP="00C22156">
      <w:pPr>
        <w:spacing w:after="0" w:line="240" w:lineRule="auto"/>
        <w:jc w:val="center"/>
        <w:rPr>
          <w:rFonts w:ascii="Times New Roman" w:hAnsi="Times New Roman"/>
          <w:color w:val="1F497D"/>
          <w:sz w:val="28"/>
          <w:szCs w:val="28"/>
        </w:rPr>
      </w:pPr>
    </w:p>
    <w:p w14:paraId="0C926AFE" w14:textId="14880A73" w:rsidR="00B96FA4" w:rsidRPr="00EB0FBC" w:rsidRDefault="00B96FA4" w:rsidP="00C22156">
      <w:pPr>
        <w:spacing w:after="0" w:line="240" w:lineRule="auto"/>
        <w:jc w:val="center"/>
        <w:rPr>
          <w:rFonts w:ascii="Times New Roman" w:hAnsi="Times New Roman"/>
          <w:color w:val="1F497D"/>
          <w:sz w:val="28"/>
          <w:szCs w:val="28"/>
        </w:rPr>
      </w:pPr>
    </w:p>
    <w:p w14:paraId="681F3C9B" w14:textId="77777777" w:rsidR="00B96FA4" w:rsidRPr="00EB0FBC" w:rsidRDefault="00B96FA4" w:rsidP="00C22156">
      <w:pPr>
        <w:spacing w:after="0" w:line="240" w:lineRule="auto"/>
        <w:jc w:val="center"/>
        <w:rPr>
          <w:rFonts w:ascii="Times New Roman" w:hAnsi="Times New Roman"/>
          <w:color w:val="1F497D"/>
          <w:sz w:val="28"/>
          <w:szCs w:val="28"/>
        </w:rPr>
      </w:pPr>
      <w:r w:rsidRPr="00EB0FBC">
        <w:rPr>
          <w:rFonts w:ascii="Times New Roman" w:hAnsi="Times New Roman"/>
          <w:color w:val="1F497D"/>
          <w:sz w:val="28"/>
          <w:szCs w:val="28"/>
        </w:rPr>
        <w:t>Under the supervision of</w:t>
      </w:r>
    </w:p>
    <w:p w14:paraId="1164F834" w14:textId="77777777" w:rsidR="00B96FA4" w:rsidRPr="00EB0FBC" w:rsidRDefault="00B96FA4" w:rsidP="00C22156">
      <w:pPr>
        <w:spacing w:after="0" w:line="240" w:lineRule="auto"/>
        <w:jc w:val="center"/>
        <w:rPr>
          <w:rFonts w:ascii="Times New Roman" w:hAnsi="Times New Roman"/>
          <w:color w:val="1F497D"/>
          <w:sz w:val="28"/>
          <w:szCs w:val="28"/>
        </w:rPr>
      </w:pPr>
    </w:p>
    <w:p w14:paraId="699299F6" w14:textId="1589B735" w:rsidR="00B96FA4" w:rsidRPr="00EB0FBC" w:rsidRDefault="00B96FA4" w:rsidP="00C22156">
      <w:pPr>
        <w:spacing w:after="0" w:line="240" w:lineRule="auto"/>
        <w:jc w:val="center"/>
        <w:rPr>
          <w:rFonts w:ascii="Times New Roman" w:hAnsi="Times New Roman"/>
          <w:b/>
          <w:color w:val="1F497D"/>
          <w:sz w:val="28"/>
          <w:szCs w:val="28"/>
        </w:rPr>
      </w:pPr>
      <w:r w:rsidRPr="00EB0FBC">
        <w:rPr>
          <w:rFonts w:ascii="Times New Roman" w:hAnsi="Times New Roman"/>
          <w:b/>
          <w:color w:val="1F497D"/>
          <w:sz w:val="28"/>
          <w:szCs w:val="28"/>
        </w:rPr>
        <w:t xml:space="preserve">Prof. (Dr.) / Dr. / M/S </w:t>
      </w:r>
      <w:r w:rsidR="00DE3529">
        <w:rPr>
          <w:rFonts w:ascii="Times New Roman" w:hAnsi="Times New Roman"/>
          <w:b/>
          <w:color w:val="1F497D"/>
          <w:sz w:val="28"/>
          <w:szCs w:val="28"/>
        </w:rPr>
        <w:t>Shruti</w:t>
      </w:r>
      <w:r w:rsidRPr="00EB0FBC">
        <w:rPr>
          <w:rFonts w:ascii="Times New Roman" w:hAnsi="Times New Roman"/>
          <w:b/>
          <w:color w:val="1F497D"/>
          <w:sz w:val="28"/>
          <w:szCs w:val="28"/>
        </w:rPr>
        <w:t xml:space="preserve"> </w:t>
      </w:r>
    </w:p>
    <w:p w14:paraId="38295F9D" w14:textId="77777777" w:rsidR="00B96FA4" w:rsidRPr="00EB0FBC" w:rsidRDefault="00B96FA4" w:rsidP="00C22156">
      <w:pPr>
        <w:pStyle w:val="Heading3"/>
        <w:tabs>
          <w:tab w:val="left" w:pos="5685"/>
        </w:tabs>
        <w:spacing w:before="0" w:after="0" w:line="240" w:lineRule="auto"/>
        <w:jc w:val="center"/>
        <w:rPr>
          <w:rFonts w:ascii="Times New Roman" w:hAnsi="Times New Roman"/>
          <w:bCs w:val="0"/>
          <w:color w:val="1F497D"/>
          <w:sz w:val="28"/>
          <w:szCs w:val="28"/>
        </w:rPr>
      </w:pPr>
    </w:p>
    <w:p w14:paraId="2645DD6F" w14:textId="77777777" w:rsidR="00B96FA4" w:rsidRPr="00EB0FBC" w:rsidRDefault="00B96FA4" w:rsidP="00C22156">
      <w:pPr>
        <w:pStyle w:val="Heading3"/>
        <w:tabs>
          <w:tab w:val="left" w:pos="5685"/>
        </w:tabs>
        <w:spacing w:before="0" w:after="0" w:line="240" w:lineRule="auto"/>
        <w:jc w:val="center"/>
        <w:rPr>
          <w:rFonts w:ascii="Times New Roman" w:hAnsi="Times New Roman"/>
          <w:bCs w:val="0"/>
          <w:color w:val="1F497D"/>
          <w:sz w:val="28"/>
          <w:szCs w:val="28"/>
        </w:rPr>
      </w:pPr>
      <w:r w:rsidRPr="00EB0FBC">
        <w:rPr>
          <w:rFonts w:ascii="Times New Roman" w:hAnsi="Times New Roman"/>
          <w:bCs w:val="0"/>
          <w:color w:val="1F497D"/>
          <w:sz w:val="28"/>
          <w:szCs w:val="28"/>
        </w:rPr>
        <w:t>KIET Group of Institutions, Delhi-NCR, Ghaziabad</w:t>
      </w:r>
    </w:p>
    <w:p w14:paraId="614CA52B" w14:textId="77777777" w:rsidR="00B96FA4" w:rsidRPr="00EB0FBC" w:rsidRDefault="00B96FA4" w:rsidP="00C22156">
      <w:pPr>
        <w:spacing w:after="0" w:line="240" w:lineRule="auto"/>
        <w:jc w:val="center"/>
        <w:rPr>
          <w:rFonts w:ascii="Times New Roman" w:hAnsi="Times New Roman"/>
          <w:color w:val="1F497D"/>
          <w:sz w:val="28"/>
          <w:szCs w:val="28"/>
        </w:rPr>
      </w:pPr>
    </w:p>
    <w:p w14:paraId="54694527" w14:textId="58919170" w:rsidR="00B96FA4" w:rsidRPr="00EB0FBC" w:rsidRDefault="00B96FA4" w:rsidP="00C22156">
      <w:pPr>
        <w:tabs>
          <w:tab w:val="left" w:pos="3630"/>
        </w:tabs>
        <w:spacing w:after="0" w:line="240" w:lineRule="auto"/>
        <w:jc w:val="center"/>
        <w:rPr>
          <w:rFonts w:ascii="Times New Roman" w:hAnsi="Times New Roman"/>
          <w:color w:val="1F497D"/>
          <w:sz w:val="28"/>
          <w:szCs w:val="28"/>
        </w:rPr>
      </w:pPr>
      <w:r>
        <w:rPr>
          <w:rFonts w:ascii="Times New Roman" w:hAnsi="Times New Roman"/>
          <w:noProof/>
          <w:sz w:val="28"/>
          <w:szCs w:val="28"/>
          <w:lang w:val="en-IN" w:eastAsia="en-IN"/>
        </w:rPr>
        <w:drawing>
          <wp:inline distT="0" distB="0" distL="0" distR="0" wp14:anchorId="47BFEECA" wp14:editId="4BE6FE1B">
            <wp:extent cx="1607820" cy="1607820"/>
            <wp:effectExtent l="0" t="0" r="0" b="0"/>
            <wp:docPr id="3" name="Picture 3"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658EBD89" w14:textId="77777777" w:rsidR="00B96FA4" w:rsidRPr="00EB0FBC" w:rsidRDefault="00B96FA4" w:rsidP="00C22156">
      <w:pPr>
        <w:spacing w:after="0" w:line="240" w:lineRule="auto"/>
        <w:jc w:val="center"/>
        <w:rPr>
          <w:rFonts w:ascii="Times New Roman" w:hAnsi="Times New Roman"/>
          <w:color w:val="1F497D"/>
          <w:sz w:val="28"/>
          <w:szCs w:val="28"/>
        </w:rPr>
      </w:pPr>
    </w:p>
    <w:p w14:paraId="300A1ED7" w14:textId="77777777" w:rsidR="00B96FA4" w:rsidRPr="00EB0FBC" w:rsidRDefault="00B96FA4" w:rsidP="00C22156">
      <w:pPr>
        <w:pStyle w:val="Heading3"/>
        <w:tabs>
          <w:tab w:val="left" w:pos="5685"/>
        </w:tabs>
        <w:spacing w:before="0" w:after="0" w:line="240" w:lineRule="auto"/>
        <w:jc w:val="center"/>
        <w:rPr>
          <w:rFonts w:ascii="Times New Roman" w:hAnsi="Times New Roman"/>
          <w:b w:val="0"/>
          <w:bCs w:val="0"/>
          <w:smallCaps/>
          <w:color w:val="1F497D"/>
          <w:sz w:val="28"/>
          <w:szCs w:val="28"/>
        </w:rPr>
      </w:pPr>
      <w:r w:rsidRPr="00EB0FBC">
        <w:rPr>
          <w:rFonts w:ascii="Times New Roman" w:hAnsi="Times New Roman"/>
          <w:smallCaps/>
          <w:color w:val="1F497D"/>
          <w:sz w:val="28"/>
          <w:szCs w:val="28"/>
        </w:rPr>
        <w:t>Department Of Computer Applications</w:t>
      </w:r>
    </w:p>
    <w:p w14:paraId="5E4B2C7D" w14:textId="77777777" w:rsidR="00175B72" w:rsidRDefault="00B96FA4" w:rsidP="00C22156">
      <w:pPr>
        <w:spacing w:after="0" w:line="240" w:lineRule="auto"/>
        <w:jc w:val="center"/>
        <w:rPr>
          <w:rFonts w:ascii="Times New Roman" w:hAnsi="Times New Roman"/>
          <w:b/>
          <w:bCs/>
          <w:color w:val="1F497D"/>
          <w:sz w:val="28"/>
          <w:szCs w:val="28"/>
        </w:rPr>
      </w:pPr>
      <w:r w:rsidRPr="00EB0FBC">
        <w:rPr>
          <w:rFonts w:ascii="Times New Roman" w:hAnsi="Times New Roman"/>
          <w:b/>
          <w:bCs/>
          <w:color w:val="1F497D"/>
          <w:sz w:val="28"/>
          <w:szCs w:val="28"/>
        </w:rPr>
        <w:t xml:space="preserve">KIET GROUP OF INSTITUTIONS, DELHI-NCR,  </w:t>
      </w:r>
    </w:p>
    <w:p w14:paraId="0F4DF16E" w14:textId="1AB9A066" w:rsidR="00B96FA4" w:rsidRPr="00EB0FBC" w:rsidRDefault="00B96FA4" w:rsidP="00C22156">
      <w:pPr>
        <w:spacing w:after="0" w:line="240" w:lineRule="auto"/>
        <w:jc w:val="center"/>
        <w:rPr>
          <w:rFonts w:ascii="Times New Roman" w:hAnsi="Times New Roman"/>
          <w:b/>
          <w:color w:val="1F497D"/>
          <w:sz w:val="28"/>
          <w:szCs w:val="28"/>
        </w:rPr>
      </w:pPr>
      <w:r w:rsidRPr="00EB0FBC">
        <w:rPr>
          <w:rFonts w:ascii="Times New Roman" w:hAnsi="Times New Roman"/>
          <w:b/>
          <w:bCs/>
          <w:color w:val="1F497D"/>
          <w:sz w:val="28"/>
          <w:szCs w:val="28"/>
        </w:rPr>
        <w:t xml:space="preserve">             GHAZIABAD-201206</w:t>
      </w:r>
    </w:p>
    <w:p w14:paraId="49D5609F" w14:textId="4205A63C" w:rsidR="00B96FA4" w:rsidRDefault="007D7752" w:rsidP="00C22156">
      <w:pPr>
        <w:spacing w:after="160" w:line="259" w:lineRule="auto"/>
        <w:jc w:val="center"/>
        <w:rPr>
          <w:noProof/>
          <w:lang w:val="en-IN" w:eastAsia="en-IN"/>
        </w:rPr>
      </w:pPr>
      <w:r>
        <w:rPr>
          <w:rFonts w:ascii="Times New Roman" w:hAnsi="Times New Roman"/>
          <w:bCs/>
          <w:smallCaps/>
          <w:color w:val="1F497D"/>
          <w:sz w:val="28"/>
          <w:szCs w:val="28"/>
        </w:rPr>
        <w:t>(</w:t>
      </w:r>
      <w:r w:rsidR="00B96FA4" w:rsidRPr="00EB0FBC">
        <w:rPr>
          <w:rFonts w:ascii="Times New Roman" w:hAnsi="Times New Roman"/>
          <w:bCs/>
          <w:smallCaps/>
          <w:color w:val="1F497D"/>
          <w:sz w:val="28"/>
          <w:szCs w:val="28"/>
        </w:rPr>
        <w:t>2023</w:t>
      </w:r>
      <w:r w:rsidR="00986B36">
        <w:rPr>
          <w:rFonts w:ascii="Times New Roman" w:hAnsi="Times New Roman"/>
          <w:bCs/>
          <w:smallCaps/>
          <w:color w:val="1F497D"/>
          <w:sz w:val="28"/>
          <w:szCs w:val="28"/>
        </w:rPr>
        <w:t xml:space="preserve"> </w:t>
      </w:r>
      <w:r w:rsidR="00B96FA4" w:rsidRPr="00EB0FBC">
        <w:rPr>
          <w:rFonts w:ascii="Times New Roman" w:hAnsi="Times New Roman"/>
          <w:bCs/>
          <w:smallCaps/>
          <w:color w:val="1F497D"/>
          <w:sz w:val="28"/>
          <w:szCs w:val="28"/>
        </w:rPr>
        <w:t>- 2024)</w:t>
      </w:r>
    </w:p>
    <w:p w14:paraId="26357488" w14:textId="78EF7A24" w:rsidR="00A94E76" w:rsidRPr="00313A8C" w:rsidRDefault="00B96FA4" w:rsidP="00313A8C">
      <w:pPr>
        <w:spacing w:after="160" w:line="259" w:lineRule="auto"/>
        <w:rPr>
          <w:noProof/>
          <w:lang w:val="en-IN" w:eastAsia="en-IN"/>
        </w:rPr>
      </w:pPr>
      <w:r>
        <w:rPr>
          <w:noProof/>
          <w:lang w:val="en-IN" w:eastAsia="en-IN"/>
        </w:rPr>
        <w:br w:type="page"/>
      </w:r>
    </w:p>
    <w:p w14:paraId="45173B5A" w14:textId="274CC71C" w:rsidR="00313A8C" w:rsidRPr="00FC5EEB" w:rsidRDefault="00313A8C" w:rsidP="00366E31">
      <w:pPr>
        <w:spacing w:after="160" w:line="259" w:lineRule="auto"/>
        <w:jc w:val="center"/>
        <w:rPr>
          <w:rFonts w:ascii="Times New Roman" w:hAnsi="Times New Roman"/>
          <w:color w:val="FF0000"/>
          <w:sz w:val="44"/>
          <w:szCs w:val="44"/>
          <w:u w:val="single"/>
        </w:rPr>
      </w:pPr>
      <w:r>
        <w:rPr>
          <w:rFonts w:ascii="Times New Roman" w:hAnsi="Times New Roman"/>
          <w:color w:val="FF0000"/>
          <w:sz w:val="44"/>
          <w:szCs w:val="44"/>
          <w:u w:val="single"/>
        </w:rPr>
        <w:lastRenderedPageBreak/>
        <w:t>Abstract</w:t>
      </w:r>
    </w:p>
    <w:p w14:paraId="6BC443AC" w14:textId="274CC71C" w:rsidR="00A94E76" w:rsidRPr="00F20013" w:rsidRDefault="00A94E76" w:rsidP="00A94E76">
      <w:pPr>
        <w:spacing w:after="160" w:line="259" w:lineRule="auto"/>
        <w:rPr>
          <w:rFonts w:ascii="Arial" w:eastAsia="Times New Roman" w:hAnsi="Arial" w:cs="Arial"/>
          <w:sz w:val="16"/>
          <w:szCs w:val="16"/>
          <w:lang w:val="en-IN" w:eastAsia="en-IN"/>
        </w:rPr>
      </w:pPr>
    </w:p>
    <w:p w14:paraId="34D6DCC3" w14:textId="71021EAA" w:rsidR="00A94E76" w:rsidRPr="00F053EF" w:rsidRDefault="00F053EF" w:rsidP="006165F0">
      <w:pPr>
        <w:spacing w:after="160" w:line="259" w:lineRule="auto"/>
        <w:jc w:val="both"/>
        <w:rPr>
          <w:rFonts w:ascii="Times New Roman" w:eastAsia="Times New Roman" w:hAnsi="Times New Roman"/>
          <w:color w:val="000000" w:themeColor="text1"/>
          <w:sz w:val="24"/>
          <w:szCs w:val="24"/>
          <w:lang w:val="en-IN" w:eastAsia="en-IN"/>
        </w:rPr>
      </w:pPr>
      <w:r w:rsidRPr="00F053EF">
        <w:rPr>
          <w:rFonts w:ascii="Times New Roman" w:eastAsia="Times New Roman" w:hAnsi="Times New Roman"/>
          <w:color w:val="000000" w:themeColor="text1"/>
          <w:sz w:val="24"/>
          <w:szCs w:val="24"/>
          <w:lang w:val="en-IN" w:eastAsia="en-IN"/>
        </w:rPr>
        <w:t>The Online Leave Management System is a web-based platform crafted to streamline the management of employee leave requests and approvals in organizations. Leveraging cutting-edge technology, this digital solution provides a seamless and transparent process for requesting, reviewing, and tracking leave applications. Key features include intuitive leave request submission, real-time status updates, customizable approval workflows, and secure data handling. This abstract offers a succinct overview of the Online Leave Management System, highlighting its pivotal role in optimizing workforce management in today's dynamic workplaces.</w:t>
      </w:r>
    </w:p>
    <w:p w14:paraId="31DFF35E" w14:textId="77777777" w:rsidR="00A94E76" w:rsidRDefault="00A94E76" w:rsidP="00A94E76">
      <w:pPr>
        <w:spacing w:after="160" w:line="259" w:lineRule="auto"/>
        <w:rPr>
          <w:rFonts w:ascii="Times New Roman" w:eastAsia="Times New Roman" w:hAnsi="Times New Roman"/>
          <w:color w:val="0070C0"/>
          <w:sz w:val="32"/>
          <w:szCs w:val="32"/>
          <w:lang w:val="en-IN" w:eastAsia="en-IN"/>
        </w:rPr>
      </w:pPr>
    </w:p>
    <w:p w14:paraId="77881E68" w14:textId="77777777" w:rsidR="00A94E76" w:rsidRPr="00D7578F" w:rsidRDefault="00A94E76" w:rsidP="00A94E76">
      <w:pPr>
        <w:spacing w:after="160" w:line="259" w:lineRule="auto"/>
        <w:rPr>
          <w:rFonts w:ascii="Times New Roman" w:eastAsia="Times New Roman" w:hAnsi="Times New Roman"/>
          <w:color w:val="0070C0"/>
          <w:sz w:val="32"/>
          <w:szCs w:val="32"/>
          <w:lang w:val="en-IN" w:eastAsia="en-IN"/>
        </w:rPr>
      </w:pPr>
      <w:r w:rsidRPr="00D7578F">
        <w:rPr>
          <w:rFonts w:ascii="Times New Roman" w:eastAsia="Times New Roman" w:hAnsi="Times New Roman"/>
          <w:color w:val="0070C0"/>
          <w:sz w:val="32"/>
          <w:szCs w:val="32"/>
          <w:lang w:val="en-IN" w:eastAsia="en-IN"/>
        </w:rPr>
        <w:t>Keywords:</w:t>
      </w:r>
    </w:p>
    <w:p w14:paraId="3C038400" w14:textId="77777777" w:rsidR="00A94E76" w:rsidRPr="00D7578F" w:rsidRDefault="00A94E76" w:rsidP="00A94E76">
      <w:pPr>
        <w:pStyle w:val="ListParagraph"/>
        <w:spacing w:after="160" w:line="259" w:lineRule="auto"/>
        <w:rPr>
          <w:rFonts w:ascii="Times New Roman" w:eastAsia="Times New Roman" w:hAnsi="Times New Roman"/>
          <w:color w:val="0070C0"/>
          <w:sz w:val="32"/>
          <w:szCs w:val="32"/>
          <w:lang w:val="en-IN" w:eastAsia="en-IN"/>
        </w:rPr>
      </w:pPr>
    </w:p>
    <w:p w14:paraId="0B91F3C7" w14:textId="73799005" w:rsidR="00A94E76" w:rsidRPr="00D646E3" w:rsidRDefault="00EA0AE0"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EA0AE0">
        <w:rPr>
          <w:rFonts w:ascii="Times New Roman" w:eastAsia="Times New Roman" w:hAnsi="Times New Roman"/>
          <w:sz w:val="24"/>
          <w:szCs w:val="24"/>
          <w:lang w:val="en-IN" w:eastAsia="en-IN"/>
        </w:rPr>
        <w:t>Online Leave Management System</w:t>
      </w:r>
    </w:p>
    <w:p w14:paraId="6F67500F" w14:textId="32948531" w:rsidR="00A94E76" w:rsidRPr="00D646E3" w:rsidRDefault="00EA0AE0"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EA0AE0">
        <w:rPr>
          <w:rFonts w:ascii="Times New Roman" w:eastAsia="Times New Roman" w:hAnsi="Times New Roman"/>
          <w:sz w:val="24"/>
          <w:szCs w:val="24"/>
          <w:lang w:val="en-IN" w:eastAsia="en-IN"/>
        </w:rPr>
        <w:t>Leave Requests</w:t>
      </w:r>
    </w:p>
    <w:p w14:paraId="44D887E9" w14:textId="77777777" w:rsidR="00EA0AE0" w:rsidRDefault="00EA0AE0"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EA0AE0">
        <w:rPr>
          <w:rFonts w:ascii="Times New Roman" w:eastAsia="Times New Roman" w:hAnsi="Times New Roman"/>
          <w:sz w:val="24"/>
          <w:szCs w:val="24"/>
          <w:lang w:val="en-IN" w:eastAsia="en-IN"/>
        </w:rPr>
        <w:t>Employee Authentication</w:t>
      </w:r>
    </w:p>
    <w:p w14:paraId="0A5FCF05" w14:textId="6FE5B122" w:rsidR="00ED5848" w:rsidRDefault="00ED5848"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ED5848">
        <w:rPr>
          <w:rFonts w:ascii="Times New Roman" w:eastAsia="Times New Roman" w:hAnsi="Times New Roman"/>
          <w:sz w:val="24"/>
          <w:szCs w:val="24"/>
          <w:lang w:val="en-IN" w:eastAsia="en-IN"/>
        </w:rPr>
        <w:t>Secure User Verification</w:t>
      </w:r>
    </w:p>
    <w:p w14:paraId="1E132CB8" w14:textId="406C5D9E" w:rsidR="00ED5848" w:rsidRDefault="00ED5848"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ED5848">
        <w:rPr>
          <w:rFonts w:ascii="Times New Roman" w:eastAsia="Times New Roman" w:hAnsi="Times New Roman"/>
          <w:sz w:val="24"/>
          <w:szCs w:val="24"/>
          <w:lang w:val="en-IN" w:eastAsia="en-IN"/>
        </w:rPr>
        <w:t>Workforce Management</w:t>
      </w:r>
    </w:p>
    <w:p w14:paraId="5B3D102D" w14:textId="160B0DFB" w:rsidR="00ED5848" w:rsidRDefault="00ED5848"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ED5848">
        <w:rPr>
          <w:rFonts w:ascii="Times New Roman" w:eastAsia="Times New Roman" w:hAnsi="Times New Roman"/>
          <w:sz w:val="24"/>
          <w:szCs w:val="24"/>
          <w:lang w:val="en-IN" w:eastAsia="en-IN"/>
        </w:rPr>
        <w:t>Digital Workforce Platform</w:t>
      </w:r>
    </w:p>
    <w:p w14:paraId="1173E6C4" w14:textId="7FB8136D" w:rsidR="00A94E76" w:rsidRPr="00EA0AE0" w:rsidRDefault="00EA0AE0" w:rsidP="00836F4A">
      <w:pPr>
        <w:pStyle w:val="ListParagraph"/>
        <w:numPr>
          <w:ilvl w:val="0"/>
          <w:numId w:val="19"/>
        </w:numPr>
        <w:spacing w:after="160" w:line="259" w:lineRule="auto"/>
        <w:rPr>
          <w:noProof/>
          <w:lang w:val="en-IN" w:eastAsia="en-IN"/>
        </w:rPr>
      </w:pPr>
      <w:r w:rsidRPr="00EA0AE0">
        <w:rPr>
          <w:rFonts w:ascii="Times New Roman" w:eastAsia="Times New Roman" w:hAnsi="Times New Roman"/>
          <w:sz w:val="24"/>
          <w:szCs w:val="24"/>
          <w:lang w:val="en-IN" w:eastAsia="en-IN"/>
        </w:rPr>
        <w:t>Web-based Leave Management</w:t>
      </w:r>
    </w:p>
    <w:p w14:paraId="0613543C" w14:textId="77777777" w:rsidR="00A94E76" w:rsidRDefault="00A94E76">
      <w:pPr>
        <w:spacing w:after="160" w:line="259" w:lineRule="auto"/>
        <w:rPr>
          <w:noProof/>
          <w:lang w:val="en-IN" w:eastAsia="en-IN"/>
        </w:rPr>
      </w:pPr>
    </w:p>
    <w:p w14:paraId="5F57F132" w14:textId="77777777" w:rsidR="00B96FA4" w:rsidRDefault="00B96FA4">
      <w:pPr>
        <w:spacing w:after="160" w:line="259" w:lineRule="auto"/>
        <w:rPr>
          <w:noProof/>
          <w:lang w:val="en-IN" w:eastAsia="en-IN"/>
        </w:rPr>
      </w:pPr>
    </w:p>
    <w:p w14:paraId="4741A85B" w14:textId="77777777" w:rsidR="00716070" w:rsidRDefault="00716070" w:rsidP="00716070">
      <w:pPr>
        <w:spacing w:after="160" w:line="259" w:lineRule="auto"/>
        <w:rPr>
          <w:sz w:val="32"/>
          <w:szCs w:val="32"/>
        </w:rPr>
      </w:pPr>
    </w:p>
    <w:p w14:paraId="0A4B6ED9" w14:textId="77777777" w:rsidR="0068406E" w:rsidRDefault="0068406E" w:rsidP="00716070">
      <w:pPr>
        <w:spacing w:after="160" w:line="259" w:lineRule="auto"/>
        <w:jc w:val="center"/>
        <w:rPr>
          <w:color w:val="FF0000"/>
          <w:sz w:val="52"/>
          <w:szCs w:val="52"/>
          <w:u w:val="single"/>
        </w:rPr>
      </w:pPr>
    </w:p>
    <w:p w14:paraId="0AE83FC5" w14:textId="77777777" w:rsidR="0068406E" w:rsidRDefault="0068406E" w:rsidP="00716070">
      <w:pPr>
        <w:spacing w:after="160" w:line="259" w:lineRule="auto"/>
        <w:jc w:val="center"/>
        <w:rPr>
          <w:color w:val="FF0000"/>
          <w:sz w:val="52"/>
          <w:szCs w:val="52"/>
          <w:u w:val="single"/>
        </w:rPr>
      </w:pPr>
    </w:p>
    <w:p w14:paraId="0AE3203E" w14:textId="77777777" w:rsidR="0068406E" w:rsidRDefault="0068406E" w:rsidP="00716070">
      <w:pPr>
        <w:spacing w:after="160" w:line="259" w:lineRule="auto"/>
        <w:jc w:val="center"/>
        <w:rPr>
          <w:color w:val="FF0000"/>
          <w:sz w:val="52"/>
          <w:szCs w:val="52"/>
          <w:u w:val="single"/>
        </w:rPr>
      </w:pPr>
    </w:p>
    <w:p w14:paraId="46589C6D" w14:textId="77777777" w:rsidR="0068406E" w:rsidRDefault="0068406E" w:rsidP="00716070">
      <w:pPr>
        <w:spacing w:after="160" w:line="259" w:lineRule="auto"/>
        <w:jc w:val="center"/>
        <w:rPr>
          <w:color w:val="FF0000"/>
          <w:sz w:val="52"/>
          <w:szCs w:val="52"/>
          <w:u w:val="single"/>
        </w:rPr>
      </w:pPr>
    </w:p>
    <w:p w14:paraId="59247A57" w14:textId="77777777" w:rsidR="006046E2" w:rsidRDefault="006046E2" w:rsidP="00313A8C">
      <w:pPr>
        <w:spacing w:after="160" w:line="259" w:lineRule="auto"/>
        <w:jc w:val="center"/>
        <w:rPr>
          <w:rFonts w:ascii="Times New Roman" w:hAnsi="Times New Roman"/>
          <w:color w:val="FF0000"/>
          <w:sz w:val="44"/>
          <w:szCs w:val="44"/>
          <w:u w:val="single"/>
        </w:rPr>
      </w:pPr>
    </w:p>
    <w:p w14:paraId="3BE1D41D" w14:textId="77777777" w:rsidR="006046E2" w:rsidRDefault="006046E2" w:rsidP="00313A8C">
      <w:pPr>
        <w:spacing w:after="160" w:line="259" w:lineRule="auto"/>
        <w:jc w:val="center"/>
        <w:rPr>
          <w:rFonts w:ascii="Times New Roman" w:hAnsi="Times New Roman"/>
          <w:color w:val="FF0000"/>
          <w:sz w:val="44"/>
          <w:szCs w:val="44"/>
          <w:u w:val="single"/>
        </w:rPr>
      </w:pPr>
    </w:p>
    <w:p w14:paraId="7E1A5460" w14:textId="67762E79" w:rsidR="00242D91" w:rsidRPr="00FC5EEB" w:rsidRDefault="006948C5" w:rsidP="00313A8C">
      <w:pPr>
        <w:spacing w:after="160" w:line="259" w:lineRule="auto"/>
        <w:jc w:val="center"/>
        <w:rPr>
          <w:rFonts w:ascii="Times New Roman" w:hAnsi="Times New Roman"/>
          <w:color w:val="FF0000"/>
          <w:sz w:val="44"/>
          <w:szCs w:val="44"/>
          <w:u w:val="single"/>
        </w:rPr>
      </w:pPr>
      <w:r>
        <w:rPr>
          <w:rFonts w:ascii="Times New Roman" w:hAnsi="Times New Roman"/>
          <w:color w:val="FF0000"/>
          <w:sz w:val="44"/>
          <w:szCs w:val="44"/>
          <w:u w:val="single"/>
        </w:rPr>
        <w:lastRenderedPageBreak/>
        <w:t>Table o</w:t>
      </w:r>
      <w:r w:rsidR="00BD5AA3">
        <w:rPr>
          <w:rFonts w:ascii="Times New Roman" w:hAnsi="Times New Roman"/>
          <w:color w:val="FF0000"/>
          <w:sz w:val="44"/>
          <w:szCs w:val="44"/>
          <w:u w:val="single"/>
        </w:rPr>
        <w:t>f C</w:t>
      </w:r>
      <w:r w:rsidR="00242D91">
        <w:rPr>
          <w:rFonts w:ascii="Times New Roman" w:hAnsi="Times New Roman"/>
          <w:color w:val="FF0000"/>
          <w:sz w:val="44"/>
          <w:szCs w:val="44"/>
          <w:u w:val="single"/>
        </w:rPr>
        <w:t>ontents</w:t>
      </w:r>
    </w:p>
    <w:p w14:paraId="1D91E72D" w14:textId="77777777" w:rsidR="00716070" w:rsidRDefault="00716070" w:rsidP="00716070">
      <w:pPr>
        <w:spacing w:after="160" w:line="259" w:lineRule="auto"/>
        <w:jc w:val="center"/>
        <w:rPr>
          <w:color w:val="FF0000"/>
          <w:sz w:val="52"/>
          <w:szCs w:val="52"/>
        </w:rPr>
      </w:pPr>
    </w:p>
    <w:p w14:paraId="7CC32730" w14:textId="77777777" w:rsidR="007A7082" w:rsidRPr="00716070" w:rsidRDefault="007A7082" w:rsidP="00716070">
      <w:pPr>
        <w:spacing w:after="160" w:line="259" w:lineRule="auto"/>
        <w:jc w:val="center"/>
        <w:rPr>
          <w:color w:val="FF0000"/>
          <w:sz w:val="52"/>
          <w:szCs w:val="52"/>
        </w:rPr>
      </w:pPr>
    </w:p>
    <w:tbl>
      <w:tblPr>
        <w:tblStyle w:val="PlainTable2"/>
        <w:tblW w:w="0" w:type="auto"/>
        <w:tblLook w:val="04A0" w:firstRow="1" w:lastRow="0" w:firstColumn="1" w:lastColumn="0" w:noHBand="0" w:noVBand="1"/>
      </w:tblPr>
      <w:tblGrid>
        <w:gridCol w:w="1045"/>
        <w:gridCol w:w="7744"/>
      </w:tblGrid>
      <w:tr w:rsidR="00716070" w:rsidRPr="00C13D6B" w14:paraId="480B4AF2" w14:textId="77777777" w:rsidTr="00F70373">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5FAAE9EF" w14:textId="60CFAC9E"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1.</w:t>
            </w:r>
          </w:p>
        </w:tc>
        <w:tc>
          <w:tcPr>
            <w:tcW w:w="7744" w:type="dxa"/>
            <w:vAlign w:val="center"/>
          </w:tcPr>
          <w:p w14:paraId="3ADD7235" w14:textId="1C2E0D69" w:rsidR="00716070" w:rsidRPr="00960B03" w:rsidRDefault="00716070" w:rsidP="00F029BD">
            <w:pPr>
              <w:spacing w:line="480"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b w:val="0"/>
                <w:bCs w:val="0"/>
                <w:sz w:val="32"/>
                <w:szCs w:val="32"/>
              </w:rPr>
              <w:t>Introduction</w:t>
            </w:r>
          </w:p>
        </w:tc>
      </w:tr>
      <w:tr w:rsidR="00716070" w:rsidRPr="00C13D6B" w14:paraId="3BD9F70D" w14:textId="77777777" w:rsidTr="00F70373">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74470765" w14:textId="0FB66712"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2.</w:t>
            </w:r>
          </w:p>
        </w:tc>
        <w:tc>
          <w:tcPr>
            <w:tcW w:w="7744" w:type="dxa"/>
            <w:vAlign w:val="center"/>
          </w:tcPr>
          <w:p w14:paraId="63F39398" w14:textId="42EC6E86" w:rsidR="00716070" w:rsidRPr="00960B03" w:rsidRDefault="00876494" w:rsidP="00F029BD">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Project / Research Objective</w:t>
            </w:r>
          </w:p>
        </w:tc>
      </w:tr>
      <w:tr w:rsidR="00716070" w:rsidRPr="00C13D6B" w14:paraId="7E6E9D64" w14:textId="77777777" w:rsidTr="00F70373">
        <w:trPr>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33E791E7" w14:textId="159D6F01"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3.</w:t>
            </w:r>
          </w:p>
        </w:tc>
        <w:tc>
          <w:tcPr>
            <w:tcW w:w="7744" w:type="dxa"/>
            <w:vAlign w:val="center"/>
          </w:tcPr>
          <w:p w14:paraId="55D51F23" w14:textId="4011FBF2" w:rsidR="00716070" w:rsidRPr="00960B03" w:rsidRDefault="00E24F0D" w:rsidP="00F029BD">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Literature review</w:t>
            </w:r>
          </w:p>
        </w:tc>
      </w:tr>
      <w:tr w:rsidR="00716070" w:rsidRPr="00C13D6B" w14:paraId="5218DDC6" w14:textId="77777777" w:rsidTr="00F70373">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74990454" w14:textId="5AA01128"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4.</w:t>
            </w:r>
          </w:p>
        </w:tc>
        <w:tc>
          <w:tcPr>
            <w:tcW w:w="7744" w:type="dxa"/>
            <w:vAlign w:val="center"/>
          </w:tcPr>
          <w:p w14:paraId="2D480639" w14:textId="77A9B182" w:rsidR="00716070" w:rsidRPr="00960B03" w:rsidRDefault="00E24F0D" w:rsidP="00F029BD">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Project Flow/ Research Methodology</w:t>
            </w:r>
          </w:p>
        </w:tc>
      </w:tr>
      <w:tr w:rsidR="00716070" w:rsidRPr="00C13D6B" w14:paraId="41B2CDEE" w14:textId="77777777" w:rsidTr="00F70373">
        <w:trPr>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1F00CEEC" w14:textId="440BC56F" w:rsidR="00716070" w:rsidRPr="00C13D6B" w:rsidRDefault="00E24F0D" w:rsidP="00F029BD">
            <w:pPr>
              <w:spacing w:line="480" w:lineRule="auto"/>
              <w:jc w:val="right"/>
              <w:rPr>
                <w:rFonts w:ascii="Cascadia Code" w:hAnsi="Cascadia Code" w:cs="Cascadia Code"/>
                <w:sz w:val="32"/>
                <w:szCs w:val="32"/>
              </w:rPr>
            </w:pPr>
            <w:r>
              <w:rPr>
                <w:rFonts w:ascii="Cascadia Code" w:hAnsi="Cascadia Code" w:cs="Cascadia Code"/>
                <w:sz w:val="32"/>
                <w:szCs w:val="32"/>
              </w:rPr>
              <w:t xml:space="preserve"> </w:t>
            </w:r>
            <w:r w:rsidR="00716070" w:rsidRPr="00C13D6B">
              <w:rPr>
                <w:rFonts w:ascii="Cascadia Code" w:hAnsi="Cascadia Code" w:cs="Cascadia Code"/>
                <w:sz w:val="32"/>
                <w:szCs w:val="32"/>
              </w:rPr>
              <w:t>5.</w:t>
            </w:r>
          </w:p>
        </w:tc>
        <w:tc>
          <w:tcPr>
            <w:tcW w:w="7744" w:type="dxa"/>
            <w:vAlign w:val="center"/>
          </w:tcPr>
          <w:p w14:paraId="7D0EECFA" w14:textId="5092C344" w:rsidR="00716070" w:rsidRPr="00960B03" w:rsidRDefault="00876494" w:rsidP="00876494">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Project / Research Outcome</w:t>
            </w:r>
          </w:p>
        </w:tc>
      </w:tr>
      <w:tr w:rsidR="00716070" w:rsidRPr="00960B03" w14:paraId="31101FC8" w14:textId="77777777" w:rsidTr="00F70373">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0392EF24" w14:textId="4DC65C48"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6.</w:t>
            </w:r>
          </w:p>
        </w:tc>
        <w:tc>
          <w:tcPr>
            <w:tcW w:w="7744" w:type="dxa"/>
            <w:vAlign w:val="center"/>
          </w:tcPr>
          <w:p w14:paraId="36ECFD17" w14:textId="3B7D6F5E" w:rsidR="00716070" w:rsidRPr="00960B03" w:rsidRDefault="00876494" w:rsidP="00F029BD">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Proposed Time Duration</w:t>
            </w:r>
          </w:p>
        </w:tc>
      </w:tr>
    </w:tbl>
    <w:p w14:paraId="00520DAA" w14:textId="38E1A754" w:rsidR="00494E1D" w:rsidRPr="006C5D22" w:rsidRDefault="00494E1D" w:rsidP="00494E1D">
      <w:pPr>
        <w:rPr>
          <w:b/>
          <w:i/>
          <w:sz w:val="24"/>
          <w:szCs w:val="24"/>
        </w:rPr>
      </w:pP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p>
    <w:p w14:paraId="71C67497" w14:textId="5D6E8DA2" w:rsidR="005C1D8D" w:rsidRDefault="00494E1D" w:rsidP="00A94E76">
      <w:pPr>
        <w:spacing w:after="160" w:line="259" w:lineRule="auto"/>
        <w:jc w:val="center"/>
      </w:pPr>
      <w:r>
        <w:br w:type="page"/>
      </w:r>
    </w:p>
    <w:p w14:paraId="115D8497" w14:textId="347EC362" w:rsidR="005C1D8D" w:rsidRPr="00DD3C8D" w:rsidRDefault="005C1D8D" w:rsidP="00242D91">
      <w:pPr>
        <w:ind w:firstLine="720"/>
        <w:jc w:val="center"/>
        <w:rPr>
          <w:rFonts w:ascii="Times New Roman" w:hAnsi="Times New Roman"/>
          <w:color w:val="000000"/>
          <w:sz w:val="44"/>
          <w:szCs w:val="44"/>
        </w:rPr>
      </w:pPr>
      <w:r w:rsidRPr="00DD3C8D">
        <w:rPr>
          <w:rFonts w:ascii="Times New Roman" w:hAnsi="Times New Roman"/>
          <w:color w:val="FF0000"/>
          <w:sz w:val="44"/>
          <w:szCs w:val="44"/>
          <w:u w:val="single"/>
        </w:rPr>
        <w:lastRenderedPageBreak/>
        <w:t>Introduction</w:t>
      </w:r>
    </w:p>
    <w:p w14:paraId="38077B3B" w14:textId="77777777" w:rsidR="005C1D8D" w:rsidRDefault="005C1D8D" w:rsidP="005C1D8D">
      <w:pPr>
        <w:spacing w:line="360" w:lineRule="auto"/>
        <w:jc w:val="both"/>
        <w:rPr>
          <w:rFonts w:ascii="Segoe UI" w:hAnsi="Segoe UI" w:cs="Segoe UI"/>
          <w:color w:val="000000"/>
          <w:sz w:val="24"/>
          <w:szCs w:val="24"/>
        </w:rPr>
      </w:pPr>
    </w:p>
    <w:p w14:paraId="425D9B71" w14:textId="77777777" w:rsidR="007919FA" w:rsidRPr="007919FA" w:rsidRDefault="007919FA" w:rsidP="0089002B">
      <w:pPr>
        <w:spacing w:after="160" w:line="259" w:lineRule="auto"/>
        <w:jc w:val="both"/>
        <w:rPr>
          <w:rFonts w:ascii="Times New Roman" w:hAnsi="Times New Roman"/>
          <w:sz w:val="24"/>
          <w:szCs w:val="24"/>
        </w:rPr>
      </w:pPr>
      <w:r w:rsidRPr="007919FA">
        <w:rPr>
          <w:rFonts w:ascii="Times New Roman" w:hAnsi="Times New Roman"/>
          <w:sz w:val="24"/>
          <w:szCs w:val="24"/>
        </w:rPr>
        <w:t>The evolution of the internet has revolutionized commerce, and one of its most notable transformations is the advent of the Online Leave Management System. This innovative platform has redefined how organizations manage employee leave, transcending traditional boundaries and establishing a streamlined process accessible to all with online connectivity.</w:t>
      </w:r>
    </w:p>
    <w:p w14:paraId="3A511203" w14:textId="77777777" w:rsidR="007919FA" w:rsidRPr="007919FA" w:rsidRDefault="007919FA" w:rsidP="0089002B">
      <w:pPr>
        <w:spacing w:after="160" w:line="259" w:lineRule="auto"/>
        <w:jc w:val="both"/>
        <w:rPr>
          <w:rFonts w:ascii="Times New Roman" w:hAnsi="Times New Roman"/>
          <w:sz w:val="24"/>
          <w:szCs w:val="24"/>
        </w:rPr>
      </w:pPr>
      <w:r w:rsidRPr="007919FA">
        <w:rPr>
          <w:rFonts w:ascii="Times New Roman" w:hAnsi="Times New Roman"/>
          <w:sz w:val="24"/>
          <w:szCs w:val="24"/>
        </w:rPr>
        <w:t>At its core, the online leave management system offers unparalleled efficiency in handling leave requests and approvals. Whether you're an employee seeking time off or a manager tasked with overseeing leave schedules, this system provides an intuitive and effective environment for both parties.</w:t>
      </w:r>
    </w:p>
    <w:p w14:paraId="7A4C997C" w14:textId="77777777" w:rsidR="007919FA" w:rsidRPr="007919FA" w:rsidRDefault="007919FA" w:rsidP="0089002B">
      <w:pPr>
        <w:spacing w:after="160" w:line="259" w:lineRule="auto"/>
        <w:jc w:val="both"/>
        <w:rPr>
          <w:rFonts w:ascii="Times New Roman" w:hAnsi="Times New Roman"/>
          <w:sz w:val="24"/>
          <w:szCs w:val="24"/>
        </w:rPr>
      </w:pPr>
      <w:r w:rsidRPr="007919FA">
        <w:rPr>
          <w:rFonts w:ascii="Times New Roman" w:hAnsi="Times New Roman"/>
          <w:sz w:val="24"/>
          <w:szCs w:val="24"/>
        </w:rPr>
        <w:t>In today's interconnected workplace, the concept of "global accessibility" is paramount. The online leave management system enables employees to request leave and managers to review and approve requests from anywhere with internet access, facilitating seamless communication and coordination across geographically dispersed teams.</w:t>
      </w:r>
    </w:p>
    <w:p w14:paraId="5C9EEF69" w14:textId="77777777" w:rsidR="007919FA" w:rsidRPr="007919FA" w:rsidRDefault="007919FA" w:rsidP="0089002B">
      <w:pPr>
        <w:spacing w:after="160" w:line="259" w:lineRule="auto"/>
        <w:jc w:val="both"/>
        <w:rPr>
          <w:rFonts w:ascii="Times New Roman" w:hAnsi="Times New Roman"/>
          <w:sz w:val="24"/>
          <w:szCs w:val="24"/>
        </w:rPr>
      </w:pPr>
      <w:r w:rsidRPr="007919FA">
        <w:rPr>
          <w:rFonts w:ascii="Times New Roman" w:hAnsi="Times New Roman"/>
          <w:sz w:val="24"/>
          <w:szCs w:val="24"/>
        </w:rPr>
        <w:t>Transparency and accountability are key pillars of this system. Its architecture ensures that all stakeholders can view leave statuses in real-time, track leave balances, and provide feedback, fostering a culture of trust and integrity within the organization.</w:t>
      </w:r>
    </w:p>
    <w:p w14:paraId="753C6946" w14:textId="1605D9A8" w:rsidR="00FC3383" w:rsidRPr="007919FA" w:rsidRDefault="007919FA" w:rsidP="0089002B">
      <w:pPr>
        <w:spacing w:after="160" w:line="259" w:lineRule="auto"/>
        <w:jc w:val="both"/>
        <w:rPr>
          <w:rFonts w:ascii="Times New Roman" w:hAnsi="Times New Roman"/>
        </w:rPr>
      </w:pPr>
      <w:r w:rsidRPr="007919FA">
        <w:rPr>
          <w:rFonts w:ascii="Times New Roman" w:hAnsi="Times New Roman"/>
          <w:sz w:val="24"/>
          <w:szCs w:val="24"/>
        </w:rPr>
        <w:t>This introduction lays the groundwork for a thorough examination of the online leave management system, exploring its functionalities, advantages, and impact on modern workforce management practices. As technology continues to advance, this system remains at the forefront, reshaping the landscape of leave management and offering new opportunities for organizational efficiency and employee satisfaction.</w:t>
      </w:r>
      <w:r w:rsidR="005C1D8D" w:rsidRPr="007919FA">
        <w:rPr>
          <w:rFonts w:ascii="Times New Roman" w:hAnsi="Times New Roman"/>
        </w:rPr>
        <w:br w:type="page"/>
      </w:r>
    </w:p>
    <w:p w14:paraId="372EE70D" w14:textId="1D62C161" w:rsidR="00FC3383" w:rsidRDefault="00FC3383" w:rsidP="00A34CCB">
      <w:pPr>
        <w:spacing w:after="160" w:line="259" w:lineRule="auto"/>
        <w:jc w:val="center"/>
        <w:rPr>
          <w:rFonts w:ascii="Times New Roman" w:hAnsi="Times New Roman"/>
          <w:color w:val="FF0000"/>
          <w:sz w:val="44"/>
          <w:szCs w:val="44"/>
          <w:u w:val="single"/>
        </w:rPr>
      </w:pPr>
      <w:r w:rsidRPr="00242D91">
        <w:rPr>
          <w:rFonts w:ascii="Times New Roman" w:hAnsi="Times New Roman"/>
          <w:color w:val="FF0000"/>
          <w:sz w:val="44"/>
          <w:szCs w:val="44"/>
          <w:u w:val="single"/>
        </w:rPr>
        <w:lastRenderedPageBreak/>
        <w:t>Literature Review</w:t>
      </w:r>
    </w:p>
    <w:p w14:paraId="06650C53" w14:textId="77777777" w:rsidR="007A5F5F" w:rsidRDefault="007A5F5F" w:rsidP="007A5F5F">
      <w:pPr>
        <w:spacing w:after="160" w:line="360" w:lineRule="auto"/>
      </w:pPr>
    </w:p>
    <w:p w14:paraId="6D968A7E" w14:textId="77777777" w:rsidR="007A5F5F" w:rsidRPr="007A5F5F" w:rsidRDefault="007A5F5F" w:rsidP="007A5F5F">
      <w:pPr>
        <w:spacing w:after="160" w:line="360" w:lineRule="auto"/>
        <w:rPr>
          <w:rFonts w:ascii="Times New Roman" w:hAnsi="Times New Roman"/>
          <w:sz w:val="24"/>
          <w:szCs w:val="24"/>
        </w:rPr>
      </w:pPr>
      <w:r w:rsidRPr="007A5F5F">
        <w:rPr>
          <w:rFonts w:ascii="Times New Roman" w:hAnsi="Times New Roman"/>
          <w:sz w:val="24"/>
          <w:szCs w:val="24"/>
        </w:rPr>
        <w:t>Online leave management systems have revolutionized the way organizations handle employee absences and vacation requests in the digital era. This literature review delves into key research findings, trends, and challenges surrounding online leave management systems.</w:t>
      </w:r>
    </w:p>
    <w:p w14:paraId="65931956" w14:textId="77777777" w:rsidR="00886C0B" w:rsidRDefault="00886C0B" w:rsidP="007A5F5F">
      <w:pPr>
        <w:spacing w:after="160" w:line="360" w:lineRule="auto"/>
        <w:jc w:val="both"/>
        <w:rPr>
          <w:rFonts w:ascii="Times New Roman" w:hAnsi="Times New Roman"/>
          <w:sz w:val="24"/>
          <w:szCs w:val="24"/>
        </w:rPr>
      </w:pPr>
    </w:p>
    <w:p w14:paraId="54ABB5DD" w14:textId="64923B2D" w:rsidR="007A5F5F" w:rsidRPr="001764C7" w:rsidRDefault="007A5F5F" w:rsidP="007A5F5F">
      <w:pPr>
        <w:spacing w:after="160" w:line="360" w:lineRule="auto"/>
        <w:jc w:val="both"/>
        <w:rPr>
          <w:rFonts w:ascii="Times New Roman" w:hAnsi="Times New Roman"/>
          <w:b/>
          <w:bCs/>
          <w:sz w:val="24"/>
          <w:szCs w:val="24"/>
        </w:rPr>
      </w:pPr>
      <w:r w:rsidRPr="007A5F5F">
        <w:rPr>
          <w:rFonts w:ascii="Times New Roman" w:hAnsi="Times New Roman"/>
          <w:sz w:val="24"/>
          <w:szCs w:val="24"/>
        </w:rPr>
        <w:t xml:space="preserve">1. </w:t>
      </w:r>
      <w:r w:rsidRPr="001764C7">
        <w:rPr>
          <w:rFonts w:ascii="Times New Roman" w:hAnsi="Times New Roman"/>
          <w:b/>
          <w:bCs/>
          <w:sz w:val="24"/>
          <w:szCs w:val="24"/>
        </w:rPr>
        <w:t>Evolution of Online Leave Management Systems</w:t>
      </w:r>
      <w:r w:rsidR="0089220A" w:rsidRPr="001764C7">
        <w:rPr>
          <w:rFonts w:ascii="Times New Roman" w:hAnsi="Times New Roman"/>
          <w:b/>
          <w:bCs/>
          <w:sz w:val="24"/>
          <w:szCs w:val="24"/>
        </w:rPr>
        <w:t>:</w:t>
      </w:r>
    </w:p>
    <w:p w14:paraId="5A6CCA22" w14:textId="739FEF02" w:rsidR="007A5F5F" w:rsidRPr="007A5F5F" w:rsidRDefault="007A5F5F" w:rsidP="007A5F5F">
      <w:pPr>
        <w:spacing w:after="160" w:line="360" w:lineRule="auto"/>
        <w:jc w:val="both"/>
        <w:rPr>
          <w:rFonts w:ascii="Times New Roman" w:hAnsi="Times New Roman"/>
          <w:sz w:val="24"/>
          <w:szCs w:val="24"/>
        </w:rPr>
      </w:pPr>
      <w:r w:rsidRPr="007A5F5F">
        <w:rPr>
          <w:rFonts w:ascii="Times New Roman" w:hAnsi="Times New Roman"/>
          <w:sz w:val="24"/>
          <w:szCs w:val="24"/>
        </w:rPr>
        <w:t>The genesis of online leave management systems can be traced to the need for efficient and transparent employee absence tracking. Early systems focused on digitizing leave requests and approvals, streamlining the administrative process (Smith &amp; Johnson, 2005). Research explored user adoption of these systems and their impact on organizational efficiency and employee satisfaction (Jones et al., 2010).</w:t>
      </w:r>
    </w:p>
    <w:p w14:paraId="31BB2B3C" w14:textId="77777777" w:rsidR="00755EB0" w:rsidRDefault="00755EB0" w:rsidP="007A5F5F">
      <w:pPr>
        <w:spacing w:after="160" w:line="360" w:lineRule="auto"/>
        <w:rPr>
          <w:rFonts w:ascii="Times New Roman" w:hAnsi="Times New Roman"/>
          <w:sz w:val="24"/>
          <w:szCs w:val="24"/>
        </w:rPr>
      </w:pPr>
    </w:p>
    <w:p w14:paraId="212E6C2E" w14:textId="22B3BE24" w:rsidR="007A5F5F" w:rsidRPr="007A5F5F" w:rsidRDefault="007A5F5F" w:rsidP="007A5F5F">
      <w:pPr>
        <w:spacing w:after="160" w:line="360" w:lineRule="auto"/>
        <w:rPr>
          <w:rFonts w:ascii="Times New Roman" w:hAnsi="Times New Roman"/>
          <w:sz w:val="24"/>
          <w:szCs w:val="24"/>
        </w:rPr>
      </w:pPr>
      <w:r w:rsidRPr="007A5F5F">
        <w:rPr>
          <w:rFonts w:ascii="Times New Roman" w:hAnsi="Times New Roman"/>
          <w:sz w:val="24"/>
          <w:szCs w:val="24"/>
        </w:rPr>
        <w:t xml:space="preserve">2. </w:t>
      </w:r>
      <w:r w:rsidRPr="001764C7">
        <w:rPr>
          <w:rFonts w:ascii="Times New Roman" w:hAnsi="Times New Roman"/>
          <w:b/>
          <w:bCs/>
          <w:sz w:val="24"/>
          <w:szCs w:val="24"/>
        </w:rPr>
        <w:t>System Features and Implementation Strategies</w:t>
      </w:r>
      <w:r w:rsidR="0089220A" w:rsidRPr="001764C7">
        <w:rPr>
          <w:rFonts w:ascii="Times New Roman" w:hAnsi="Times New Roman"/>
          <w:b/>
          <w:bCs/>
          <w:sz w:val="24"/>
          <w:szCs w:val="24"/>
        </w:rPr>
        <w:t>:</w:t>
      </w:r>
    </w:p>
    <w:p w14:paraId="0CF8F742" w14:textId="26B7295B" w:rsidR="007A5F5F" w:rsidRPr="007A5F5F" w:rsidRDefault="007A5F5F" w:rsidP="007846BC">
      <w:pPr>
        <w:spacing w:after="160" w:line="360" w:lineRule="auto"/>
        <w:jc w:val="both"/>
        <w:rPr>
          <w:rFonts w:ascii="Times New Roman" w:hAnsi="Times New Roman"/>
          <w:sz w:val="24"/>
          <w:szCs w:val="24"/>
        </w:rPr>
      </w:pPr>
      <w:r w:rsidRPr="007A5F5F">
        <w:rPr>
          <w:rFonts w:ascii="Times New Roman" w:hAnsi="Times New Roman"/>
          <w:sz w:val="24"/>
          <w:szCs w:val="24"/>
        </w:rPr>
        <w:t>Studies have extensively analyzed the features and functionalities of online leave management systems. Research has examined the effectiveness of features such as automated notifications, self-service portals, and integration with HRM systems (Brown &amp; Williams, 2012). Additionally, scholars have investigated best practices for implementing and optimizing these systems within organizations (Robinson &amp; Clark, 2016).</w:t>
      </w:r>
    </w:p>
    <w:p w14:paraId="6BD72763" w14:textId="77777777" w:rsidR="00755EB0" w:rsidRDefault="00755EB0" w:rsidP="007A5F5F">
      <w:pPr>
        <w:spacing w:after="160" w:line="360" w:lineRule="auto"/>
        <w:rPr>
          <w:rFonts w:ascii="Times New Roman" w:hAnsi="Times New Roman"/>
          <w:sz w:val="24"/>
          <w:szCs w:val="24"/>
        </w:rPr>
      </w:pPr>
    </w:p>
    <w:p w14:paraId="12642B65" w14:textId="58F50DDB" w:rsidR="007A5F5F" w:rsidRPr="007A5F5F" w:rsidRDefault="007A5F5F" w:rsidP="007A5F5F">
      <w:pPr>
        <w:spacing w:after="160" w:line="360" w:lineRule="auto"/>
        <w:rPr>
          <w:rFonts w:ascii="Times New Roman" w:hAnsi="Times New Roman"/>
          <w:sz w:val="24"/>
          <w:szCs w:val="24"/>
        </w:rPr>
      </w:pPr>
      <w:r w:rsidRPr="007A5F5F">
        <w:rPr>
          <w:rFonts w:ascii="Times New Roman" w:hAnsi="Times New Roman"/>
          <w:sz w:val="24"/>
          <w:szCs w:val="24"/>
        </w:rPr>
        <w:t xml:space="preserve">3. </w:t>
      </w:r>
      <w:r w:rsidRPr="001764C7">
        <w:rPr>
          <w:rFonts w:ascii="Times New Roman" w:hAnsi="Times New Roman"/>
          <w:b/>
          <w:bCs/>
          <w:sz w:val="24"/>
          <w:szCs w:val="24"/>
        </w:rPr>
        <w:t>User Experience and Adoption</w:t>
      </w:r>
      <w:r w:rsidR="0089220A" w:rsidRPr="001764C7">
        <w:rPr>
          <w:rFonts w:ascii="Times New Roman" w:hAnsi="Times New Roman"/>
          <w:b/>
          <w:bCs/>
          <w:sz w:val="24"/>
          <w:szCs w:val="24"/>
        </w:rPr>
        <w:t>:</w:t>
      </w:r>
    </w:p>
    <w:p w14:paraId="27E17F6F" w14:textId="5C4DF274" w:rsidR="007A5F5F" w:rsidRPr="007A5F5F" w:rsidRDefault="007A5F5F" w:rsidP="007846BC">
      <w:pPr>
        <w:spacing w:after="160" w:line="360" w:lineRule="auto"/>
        <w:jc w:val="both"/>
        <w:rPr>
          <w:rFonts w:ascii="Times New Roman" w:hAnsi="Times New Roman"/>
          <w:sz w:val="24"/>
          <w:szCs w:val="24"/>
        </w:rPr>
      </w:pPr>
      <w:r w:rsidRPr="007A5F5F">
        <w:rPr>
          <w:rFonts w:ascii="Times New Roman" w:hAnsi="Times New Roman"/>
          <w:sz w:val="24"/>
          <w:szCs w:val="24"/>
        </w:rPr>
        <w:t>User experience (UX) design plays a crucial role in the success of online leave management systems. Research has focused on enhancing usability and accessibility to encourage user adoption (Choi et al., 2018). Studies have explored factors influencing user satisfaction, including system usability, training programs, and organizational support (Wang &amp; Chang, 2014).</w:t>
      </w:r>
    </w:p>
    <w:p w14:paraId="10E29294" w14:textId="77777777" w:rsidR="007A5F5F" w:rsidRDefault="007A5F5F" w:rsidP="007A5F5F">
      <w:pPr>
        <w:spacing w:after="160" w:line="360" w:lineRule="auto"/>
        <w:rPr>
          <w:rFonts w:ascii="Times New Roman" w:hAnsi="Times New Roman"/>
          <w:sz w:val="24"/>
          <w:szCs w:val="24"/>
        </w:rPr>
      </w:pPr>
    </w:p>
    <w:p w14:paraId="37D071D5" w14:textId="77777777" w:rsidR="0089220A" w:rsidRPr="007A5F5F" w:rsidRDefault="0089220A" w:rsidP="007A5F5F">
      <w:pPr>
        <w:spacing w:after="160" w:line="360" w:lineRule="auto"/>
        <w:rPr>
          <w:rFonts w:ascii="Times New Roman" w:hAnsi="Times New Roman"/>
          <w:sz w:val="24"/>
          <w:szCs w:val="24"/>
        </w:rPr>
      </w:pPr>
    </w:p>
    <w:p w14:paraId="5F1DF5A8" w14:textId="52ABC195" w:rsidR="007A5F5F" w:rsidRPr="007A5F5F" w:rsidRDefault="007A5F5F" w:rsidP="007A5F5F">
      <w:pPr>
        <w:spacing w:after="160" w:line="360" w:lineRule="auto"/>
        <w:rPr>
          <w:rFonts w:ascii="Times New Roman" w:hAnsi="Times New Roman"/>
          <w:sz w:val="24"/>
          <w:szCs w:val="24"/>
        </w:rPr>
      </w:pPr>
      <w:r w:rsidRPr="007A5F5F">
        <w:rPr>
          <w:rFonts w:ascii="Times New Roman" w:hAnsi="Times New Roman"/>
          <w:sz w:val="24"/>
          <w:szCs w:val="24"/>
        </w:rPr>
        <w:lastRenderedPageBreak/>
        <w:t xml:space="preserve">4. </w:t>
      </w:r>
      <w:r w:rsidRPr="001764C7">
        <w:rPr>
          <w:rFonts w:ascii="Times New Roman" w:hAnsi="Times New Roman"/>
          <w:b/>
          <w:bCs/>
          <w:sz w:val="24"/>
          <w:szCs w:val="24"/>
        </w:rPr>
        <w:t>Data Security and Compliance</w:t>
      </w:r>
      <w:r w:rsidR="0089220A" w:rsidRPr="001764C7">
        <w:rPr>
          <w:rFonts w:ascii="Times New Roman" w:hAnsi="Times New Roman"/>
          <w:b/>
          <w:bCs/>
          <w:sz w:val="24"/>
          <w:szCs w:val="24"/>
        </w:rPr>
        <w:t>:</w:t>
      </w:r>
    </w:p>
    <w:p w14:paraId="1B660939" w14:textId="534F71DA" w:rsidR="007A5F5F" w:rsidRPr="007A5F5F" w:rsidRDefault="007A5F5F" w:rsidP="00886C0B">
      <w:pPr>
        <w:spacing w:after="160" w:line="360" w:lineRule="auto"/>
        <w:jc w:val="both"/>
        <w:rPr>
          <w:rFonts w:ascii="Times New Roman" w:hAnsi="Times New Roman"/>
          <w:sz w:val="24"/>
          <w:szCs w:val="24"/>
        </w:rPr>
      </w:pPr>
      <w:r w:rsidRPr="007A5F5F">
        <w:rPr>
          <w:rFonts w:ascii="Times New Roman" w:hAnsi="Times New Roman"/>
          <w:sz w:val="24"/>
          <w:szCs w:val="24"/>
        </w:rPr>
        <w:t>Data security is paramount in online leave management systems, given the sensitive nature of employee information. Research has examined strategies for ensuring data security, including encryption protocols, access controls, and compliance with regulations such as GDPR and HIPAA (Lee &amp; Kim, 2019). Scholars have also investigated the impact of data breaches on organizational trust and reputation (Gupta et al., 2020).</w:t>
      </w:r>
    </w:p>
    <w:p w14:paraId="567A9966" w14:textId="77777777" w:rsidR="007A5F5F" w:rsidRPr="007A5F5F" w:rsidRDefault="007A5F5F" w:rsidP="007A5F5F">
      <w:pPr>
        <w:spacing w:after="160" w:line="360" w:lineRule="auto"/>
        <w:rPr>
          <w:rFonts w:ascii="Times New Roman" w:hAnsi="Times New Roman"/>
          <w:sz w:val="24"/>
          <w:szCs w:val="24"/>
        </w:rPr>
      </w:pPr>
    </w:p>
    <w:p w14:paraId="5AC26412" w14:textId="6A11DAD4" w:rsidR="00886C0B" w:rsidRDefault="001764C7" w:rsidP="00886C0B">
      <w:pPr>
        <w:spacing w:after="160" w:line="360" w:lineRule="auto"/>
        <w:rPr>
          <w:rFonts w:ascii="Times New Roman" w:hAnsi="Times New Roman"/>
          <w:sz w:val="24"/>
          <w:szCs w:val="24"/>
        </w:rPr>
      </w:pPr>
      <w:r>
        <w:rPr>
          <w:rFonts w:ascii="Times New Roman" w:hAnsi="Times New Roman"/>
          <w:sz w:val="24"/>
          <w:szCs w:val="24"/>
        </w:rPr>
        <w:t>5</w:t>
      </w:r>
      <w:r w:rsidR="007A5F5F" w:rsidRPr="007A5F5F">
        <w:rPr>
          <w:rFonts w:ascii="Times New Roman" w:hAnsi="Times New Roman"/>
          <w:sz w:val="24"/>
          <w:szCs w:val="24"/>
        </w:rPr>
        <w:t xml:space="preserve">. </w:t>
      </w:r>
      <w:r w:rsidR="007A5F5F" w:rsidRPr="001764C7">
        <w:rPr>
          <w:rFonts w:ascii="Times New Roman" w:hAnsi="Times New Roman"/>
          <w:b/>
          <w:bCs/>
          <w:sz w:val="24"/>
          <w:szCs w:val="24"/>
        </w:rPr>
        <w:t>Mobile Accessibility and Remote Work Trends</w:t>
      </w:r>
      <w:r w:rsidR="0089220A">
        <w:rPr>
          <w:rFonts w:ascii="Times New Roman" w:hAnsi="Times New Roman"/>
          <w:sz w:val="24"/>
          <w:szCs w:val="24"/>
        </w:rPr>
        <w:t>:</w:t>
      </w:r>
    </w:p>
    <w:p w14:paraId="317F7FCE" w14:textId="6E85EE89" w:rsidR="007A5F5F" w:rsidRPr="007A5F5F" w:rsidRDefault="007A5F5F" w:rsidP="00886C0B">
      <w:pPr>
        <w:spacing w:after="160" w:line="360" w:lineRule="auto"/>
        <w:jc w:val="both"/>
        <w:rPr>
          <w:rFonts w:ascii="Times New Roman" w:hAnsi="Times New Roman"/>
          <w:sz w:val="24"/>
          <w:szCs w:val="24"/>
        </w:rPr>
      </w:pPr>
      <w:r w:rsidRPr="007A5F5F">
        <w:rPr>
          <w:rFonts w:ascii="Times New Roman" w:hAnsi="Times New Roman"/>
          <w:sz w:val="24"/>
          <w:szCs w:val="24"/>
        </w:rPr>
        <w:t>With the rise of remote work and mobile technology, the demand for mobile-accessible leave management solutions has grown. Research has investigated the usability of mobile interfaces, responsive design principles, and the impact on employee productivity (Park &amp; Lee, 2021). Scholars have also explored the role of online leave management systems in supporting flexible work arrangements and remote collaboration (Kim et al., 2022).</w:t>
      </w:r>
    </w:p>
    <w:p w14:paraId="0356CC52" w14:textId="77777777" w:rsidR="007A5F5F" w:rsidRPr="007A5F5F" w:rsidRDefault="007A5F5F" w:rsidP="007A5F5F">
      <w:pPr>
        <w:spacing w:after="160" w:line="360" w:lineRule="auto"/>
        <w:rPr>
          <w:rFonts w:ascii="Times New Roman" w:hAnsi="Times New Roman"/>
          <w:sz w:val="24"/>
          <w:szCs w:val="24"/>
        </w:rPr>
      </w:pPr>
    </w:p>
    <w:p w14:paraId="33E90808" w14:textId="7B31D671" w:rsidR="007A5F5F" w:rsidRPr="007A5F5F" w:rsidRDefault="00992061" w:rsidP="007A5F5F">
      <w:pPr>
        <w:spacing w:after="160" w:line="360" w:lineRule="auto"/>
        <w:rPr>
          <w:rFonts w:ascii="Times New Roman" w:hAnsi="Times New Roman"/>
          <w:sz w:val="24"/>
          <w:szCs w:val="24"/>
        </w:rPr>
      </w:pPr>
      <w:r>
        <w:rPr>
          <w:rFonts w:ascii="Times New Roman" w:hAnsi="Times New Roman"/>
          <w:sz w:val="24"/>
          <w:szCs w:val="24"/>
        </w:rPr>
        <w:t>6</w:t>
      </w:r>
      <w:r w:rsidR="007A5F5F" w:rsidRPr="007A5F5F">
        <w:rPr>
          <w:rFonts w:ascii="Times New Roman" w:hAnsi="Times New Roman"/>
          <w:sz w:val="24"/>
          <w:szCs w:val="24"/>
        </w:rPr>
        <w:t xml:space="preserve">. </w:t>
      </w:r>
      <w:r w:rsidR="007A5F5F" w:rsidRPr="00992061">
        <w:rPr>
          <w:rFonts w:ascii="Times New Roman" w:hAnsi="Times New Roman"/>
          <w:b/>
          <w:bCs/>
          <w:sz w:val="24"/>
          <w:szCs w:val="24"/>
        </w:rPr>
        <w:t>Future Directions and Challenges</w:t>
      </w:r>
      <w:r w:rsidR="0089220A">
        <w:rPr>
          <w:rFonts w:ascii="Times New Roman" w:hAnsi="Times New Roman"/>
          <w:sz w:val="24"/>
          <w:szCs w:val="24"/>
        </w:rPr>
        <w:t>:</w:t>
      </w:r>
    </w:p>
    <w:p w14:paraId="0DE5F520" w14:textId="01637BB1" w:rsidR="007A5F5F" w:rsidRDefault="007A5F5F" w:rsidP="00886C0B">
      <w:pPr>
        <w:spacing w:after="160" w:line="360" w:lineRule="auto"/>
        <w:jc w:val="both"/>
        <w:rPr>
          <w:rFonts w:ascii="Times New Roman" w:hAnsi="Times New Roman"/>
          <w:sz w:val="24"/>
          <w:szCs w:val="24"/>
        </w:rPr>
      </w:pPr>
      <w:r w:rsidRPr="007A5F5F">
        <w:rPr>
          <w:rFonts w:ascii="Times New Roman" w:hAnsi="Times New Roman"/>
          <w:sz w:val="24"/>
          <w:szCs w:val="24"/>
        </w:rPr>
        <w:t>The landscape of online leave management systems is evolving rapidly, driven by advancements in technology and changes in work patterns. Future research directions include exploring AI-driven analytics for leave forecasting, the integration of wearable devices for health monitoring, and the use of blockchain for secure leave transactions. Challenges remain in addressing privacy concerns, ensuring cross-platform compatibility, and adapting to evolving regulatory requirements.</w:t>
      </w:r>
    </w:p>
    <w:p w14:paraId="6D448073" w14:textId="77777777" w:rsidR="001764C7" w:rsidRDefault="001764C7" w:rsidP="00886C0B">
      <w:pPr>
        <w:spacing w:after="160" w:line="360" w:lineRule="auto"/>
        <w:jc w:val="both"/>
        <w:rPr>
          <w:rFonts w:ascii="Times New Roman" w:hAnsi="Times New Roman"/>
          <w:sz w:val="24"/>
          <w:szCs w:val="24"/>
        </w:rPr>
      </w:pPr>
    </w:p>
    <w:p w14:paraId="4D9D5059" w14:textId="77777777" w:rsidR="001764C7" w:rsidRDefault="001764C7" w:rsidP="00886C0B">
      <w:pPr>
        <w:spacing w:after="160" w:line="360" w:lineRule="auto"/>
        <w:jc w:val="both"/>
        <w:rPr>
          <w:rFonts w:ascii="Times New Roman" w:hAnsi="Times New Roman"/>
          <w:sz w:val="24"/>
          <w:szCs w:val="24"/>
        </w:rPr>
      </w:pPr>
    </w:p>
    <w:p w14:paraId="1D501261" w14:textId="77777777" w:rsidR="001764C7" w:rsidRDefault="001764C7" w:rsidP="00886C0B">
      <w:pPr>
        <w:spacing w:after="160" w:line="360" w:lineRule="auto"/>
        <w:jc w:val="both"/>
        <w:rPr>
          <w:rFonts w:ascii="Times New Roman" w:hAnsi="Times New Roman"/>
          <w:sz w:val="24"/>
          <w:szCs w:val="24"/>
        </w:rPr>
      </w:pPr>
    </w:p>
    <w:p w14:paraId="11DD40F6" w14:textId="77777777" w:rsidR="001764C7" w:rsidRDefault="001764C7" w:rsidP="00886C0B">
      <w:pPr>
        <w:spacing w:after="160" w:line="360" w:lineRule="auto"/>
        <w:jc w:val="both"/>
        <w:rPr>
          <w:rFonts w:ascii="Times New Roman" w:hAnsi="Times New Roman"/>
          <w:sz w:val="24"/>
          <w:szCs w:val="24"/>
        </w:rPr>
      </w:pPr>
    </w:p>
    <w:p w14:paraId="7726B8E5" w14:textId="77777777" w:rsidR="001764C7" w:rsidRDefault="001764C7" w:rsidP="00886C0B">
      <w:pPr>
        <w:spacing w:after="160" w:line="360" w:lineRule="auto"/>
        <w:jc w:val="both"/>
        <w:rPr>
          <w:rFonts w:ascii="Times New Roman" w:hAnsi="Times New Roman"/>
          <w:sz w:val="24"/>
          <w:szCs w:val="24"/>
        </w:rPr>
      </w:pPr>
    </w:p>
    <w:p w14:paraId="6C6E5AFD" w14:textId="77777777" w:rsidR="001764C7" w:rsidRPr="007A5F5F" w:rsidRDefault="001764C7" w:rsidP="00886C0B">
      <w:pPr>
        <w:spacing w:after="160" w:line="360" w:lineRule="auto"/>
        <w:jc w:val="both"/>
        <w:rPr>
          <w:rFonts w:ascii="Times New Roman" w:hAnsi="Times New Roman"/>
          <w:sz w:val="24"/>
          <w:szCs w:val="24"/>
        </w:rPr>
      </w:pPr>
    </w:p>
    <w:p w14:paraId="49F97469" w14:textId="77777777" w:rsidR="007A5F5F" w:rsidRPr="007A5F5F" w:rsidRDefault="007A5F5F" w:rsidP="007A5F5F">
      <w:pPr>
        <w:spacing w:after="160" w:line="360" w:lineRule="auto"/>
        <w:rPr>
          <w:rFonts w:ascii="Times New Roman" w:hAnsi="Times New Roman"/>
          <w:sz w:val="24"/>
          <w:szCs w:val="24"/>
        </w:rPr>
      </w:pPr>
    </w:p>
    <w:p w14:paraId="295A3DF3" w14:textId="28D4932B" w:rsidR="00886C0B" w:rsidRPr="00886C0B" w:rsidRDefault="00FA6E4F" w:rsidP="000F517E">
      <w:pPr>
        <w:pStyle w:val="z-TopofForm"/>
        <w:jc w:val="left"/>
      </w:pPr>
      <w:r w:rsidRPr="00FC5EEB">
        <w:rPr>
          <w:rFonts w:ascii="Times New Roman" w:hAnsi="Times New Roman" w:cs="Times New Roman"/>
          <w:sz w:val="44"/>
          <w:szCs w:val="44"/>
          <w:u w:val="single"/>
        </w:rPr>
        <w:lastRenderedPageBreak/>
        <w:t>Top of Form</w:t>
      </w:r>
    </w:p>
    <w:p w14:paraId="7FA95040" w14:textId="77777777" w:rsidR="009A16D2" w:rsidRPr="00FC5EEB" w:rsidRDefault="00494E1D" w:rsidP="00D93D01">
      <w:pPr>
        <w:spacing w:after="160" w:line="259" w:lineRule="auto"/>
        <w:jc w:val="center"/>
        <w:rPr>
          <w:rFonts w:ascii="Times New Roman" w:hAnsi="Times New Roman"/>
          <w:color w:val="FF0000"/>
          <w:sz w:val="44"/>
          <w:szCs w:val="44"/>
        </w:rPr>
      </w:pPr>
      <w:r w:rsidRPr="00FC5EEB">
        <w:rPr>
          <w:rFonts w:ascii="Times New Roman" w:hAnsi="Times New Roman"/>
          <w:color w:val="FF0000"/>
          <w:sz w:val="44"/>
          <w:szCs w:val="44"/>
          <w:u w:val="single"/>
        </w:rPr>
        <w:t>P</w:t>
      </w:r>
      <w:r w:rsidR="002D2487" w:rsidRPr="00FC5EEB">
        <w:rPr>
          <w:rFonts w:ascii="Times New Roman" w:hAnsi="Times New Roman"/>
          <w:color w:val="FF0000"/>
          <w:sz w:val="44"/>
          <w:szCs w:val="44"/>
          <w:u w:val="single"/>
        </w:rPr>
        <w:t>urpose</w:t>
      </w:r>
    </w:p>
    <w:p w14:paraId="1D78A822" w14:textId="77777777" w:rsidR="00910173" w:rsidRPr="00910173" w:rsidRDefault="00910173" w:rsidP="00910173">
      <w:pPr>
        <w:spacing w:after="160" w:line="259" w:lineRule="auto"/>
        <w:rPr>
          <w:sz w:val="32"/>
          <w:szCs w:val="32"/>
        </w:rPr>
      </w:pPr>
    </w:p>
    <w:p w14:paraId="07D234B3" w14:textId="77777777" w:rsidR="00A6238D" w:rsidRPr="00A6238D" w:rsidRDefault="00A6238D" w:rsidP="00A6238D">
      <w:pPr>
        <w:spacing w:after="160" w:line="259" w:lineRule="auto"/>
        <w:jc w:val="both"/>
        <w:rPr>
          <w:rFonts w:ascii="Times New Roman" w:hAnsi="Times New Roman"/>
          <w:sz w:val="24"/>
          <w:szCs w:val="24"/>
        </w:rPr>
      </w:pPr>
      <w:r w:rsidRPr="00A6238D">
        <w:rPr>
          <w:rFonts w:ascii="Times New Roman" w:hAnsi="Times New Roman"/>
          <w:sz w:val="24"/>
          <w:szCs w:val="24"/>
        </w:rPr>
        <w:t>The aim of an online leave management system is to streamline and automate the process of managing employee absences and vacation requests within an organization. This system caters to the needs of both employees and managers, creating an efficient platform where leave requests are submitted, tracked, and approved. The key objectives of an online leave management system include:</w:t>
      </w:r>
    </w:p>
    <w:p w14:paraId="263C6AA8" w14:textId="77777777" w:rsidR="00A6238D" w:rsidRPr="00A6238D" w:rsidRDefault="00A6238D" w:rsidP="00A6238D">
      <w:pPr>
        <w:spacing w:after="160" w:line="259" w:lineRule="auto"/>
        <w:jc w:val="center"/>
        <w:rPr>
          <w:rFonts w:ascii="Times New Roman" w:hAnsi="Times New Roman"/>
          <w:sz w:val="24"/>
          <w:szCs w:val="24"/>
        </w:rPr>
      </w:pPr>
    </w:p>
    <w:p w14:paraId="0D858FA7" w14:textId="085774E6" w:rsidR="00EF45D4" w:rsidRPr="0047751B" w:rsidRDefault="00A6238D" w:rsidP="0047751B">
      <w:pPr>
        <w:pStyle w:val="ListParagraph"/>
        <w:numPr>
          <w:ilvl w:val="0"/>
          <w:numId w:val="21"/>
        </w:numPr>
        <w:spacing w:after="160" w:line="259" w:lineRule="auto"/>
        <w:jc w:val="both"/>
        <w:rPr>
          <w:rFonts w:ascii="Times New Roman" w:hAnsi="Times New Roman"/>
          <w:sz w:val="24"/>
          <w:szCs w:val="24"/>
        </w:rPr>
      </w:pPr>
      <w:r w:rsidRPr="0047751B">
        <w:rPr>
          <w:rFonts w:ascii="Times New Roman" w:hAnsi="Times New Roman"/>
          <w:b/>
          <w:bCs/>
          <w:sz w:val="24"/>
          <w:szCs w:val="24"/>
        </w:rPr>
        <w:t>Efficient Leave Administration:</w:t>
      </w:r>
      <w:r w:rsidRPr="0047751B">
        <w:rPr>
          <w:rFonts w:ascii="Times New Roman" w:hAnsi="Times New Roman"/>
          <w:sz w:val="24"/>
          <w:szCs w:val="24"/>
        </w:rPr>
        <w:t xml:space="preserve"> </w:t>
      </w:r>
    </w:p>
    <w:p w14:paraId="76D46846" w14:textId="0E4BD05F" w:rsidR="00A6238D" w:rsidRDefault="00A6238D" w:rsidP="0047751B">
      <w:pPr>
        <w:pStyle w:val="ListParagraph"/>
        <w:spacing w:after="160" w:line="259" w:lineRule="auto"/>
        <w:jc w:val="both"/>
        <w:rPr>
          <w:rFonts w:ascii="Times New Roman" w:hAnsi="Times New Roman"/>
          <w:sz w:val="24"/>
          <w:szCs w:val="24"/>
        </w:rPr>
      </w:pPr>
      <w:r w:rsidRPr="0047751B">
        <w:rPr>
          <w:rFonts w:ascii="Times New Roman" w:hAnsi="Times New Roman"/>
          <w:sz w:val="24"/>
          <w:szCs w:val="24"/>
        </w:rPr>
        <w:t>To provide a centralized and automated solution for managing employee leave, including requests, approvals, and tracking, reducing administrative burden and errors.</w:t>
      </w:r>
    </w:p>
    <w:p w14:paraId="7E8B3289" w14:textId="77777777" w:rsidR="004555BA" w:rsidRPr="0047751B" w:rsidRDefault="004555BA" w:rsidP="0047751B">
      <w:pPr>
        <w:pStyle w:val="ListParagraph"/>
        <w:spacing w:after="160" w:line="259" w:lineRule="auto"/>
        <w:jc w:val="both"/>
        <w:rPr>
          <w:rFonts w:ascii="Times New Roman" w:hAnsi="Times New Roman"/>
          <w:sz w:val="24"/>
          <w:szCs w:val="24"/>
        </w:rPr>
      </w:pPr>
    </w:p>
    <w:p w14:paraId="796346AA" w14:textId="77777777" w:rsidR="00EF45D4" w:rsidRPr="0047751B" w:rsidRDefault="00A6238D" w:rsidP="0047751B">
      <w:pPr>
        <w:pStyle w:val="ListParagraph"/>
        <w:numPr>
          <w:ilvl w:val="0"/>
          <w:numId w:val="21"/>
        </w:numPr>
        <w:spacing w:after="160" w:line="259" w:lineRule="auto"/>
        <w:jc w:val="both"/>
        <w:rPr>
          <w:rFonts w:ascii="Times New Roman" w:hAnsi="Times New Roman"/>
          <w:sz w:val="24"/>
          <w:szCs w:val="24"/>
        </w:rPr>
      </w:pPr>
      <w:r w:rsidRPr="0047751B">
        <w:rPr>
          <w:rFonts w:ascii="Times New Roman" w:hAnsi="Times New Roman"/>
          <w:b/>
          <w:bCs/>
          <w:sz w:val="24"/>
          <w:szCs w:val="24"/>
        </w:rPr>
        <w:t>Transparency and Accountability:</w:t>
      </w:r>
      <w:r w:rsidRPr="0047751B">
        <w:rPr>
          <w:rFonts w:ascii="Times New Roman" w:hAnsi="Times New Roman"/>
          <w:sz w:val="24"/>
          <w:szCs w:val="24"/>
        </w:rPr>
        <w:t xml:space="preserve"> </w:t>
      </w:r>
    </w:p>
    <w:p w14:paraId="4DB13CF1" w14:textId="57E4A38D" w:rsidR="00A6238D" w:rsidRDefault="00A6238D" w:rsidP="0047751B">
      <w:pPr>
        <w:pStyle w:val="ListParagraph"/>
        <w:spacing w:after="160" w:line="259" w:lineRule="auto"/>
        <w:jc w:val="both"/>
        <w:rPr>
          <w:rFonts w:ascii="Times New Roman" w:hAnsi="Times New Roman"/>
          <w:sz w:val="24"/>
          <w:szCs w:val="24"/>
        </w:rPr>
      </w:pPr>
      <w:r w:rsidRPr="0047751B">
        <w:rPr>
          <w:rFonts w:ascii="Times New Roman" w:hAnsi="Times New Roman"/>
          <w:sz w:val="24"/>
          <w:szCs w:val="24"/>
        </w:rPr>
        <w:t>To ensure transparency in the leave management process by allowing employees to view their leave balances, request history, and the status of their requests, promoting accountability and fairness.</w:t>
      </w:r>
    </w:p>
    <w:p w14:paraId="5BE3C31E" w14:textId="77777777" w:rsidR="004555BA" w:rsidRPr="0047751B" w:rsidRDefault="004555BA" w:rsidP="0047751B">
      <w:pPr>
        <w:pStyle w:val="ListParagraph"/>
        <w:spacing w:after="160" w:line="259" w:lineRule="auto"/>
        <w:jc w:val="both"/>
        <w:rPr>
          <w:rFonts w:ascii="Times New Roman" w:hAnsi="Times New Roman"/>
          <w:sz w:val="24"/>
          <w:szCs w:val="24"/>
        </w:rPr>
      </w:pPr>
    </w:p>
    <w:p w14:paraId="26032EC6" w14:textId="77777777" w:rsidR="00EF45D4" w:rsidRPr="0047751B" w:rsidRDefault="00A6238D" w:rsidP="0047751B">
      <w:pPr>
        <w:pStyle w:val="ListParagraph"/>
        <w:numPr>
          <w:ilvl w:val="0"/>
          <w:numId w:val="21"/>
        </w:numPr>
        <w:spacing w:after="160" w:line="259" w:lineRule="auto"/>
        <w:jc w:val="both"/>
        <w:rPr>
          <w:rFonts w:ascii="Times New Roman" w:hAnsi="Times New Roman"/>
          <w:sz w:val="24"/>
          <w:szCs w:val="24"/>
        </w:rPr>
      </w:pPr>
      <w:r w:rsidRPr="0047751B">
        <w:rPr>
          <w:rFonts w:ascii="Times New Roman" w:hAnsi="Times New Roman"/>
          <w:b/>
          <w:bCs/>
          <w:sz w:val="24"/>
          <w:szCs w:val="24"/>
        </w:rPr>
        <w:t>Compliance and Regulation Adherence:</w:t>
      </w:r>
      <w:r w:rsidRPr="0047751B">
        <w:rPr>
          <w:rFonts w:ascii="Times New Roman" w:hAnsi="Times New Roman"/>
          <w:sz w:val="24"/>
          <w:szCs w:val="24"/>
        </w:rPr>
        <w:t xml:space="preserve"> </w:t>
      </w:r>
    </w:p>
    <w:p w14:paraId="237BB89A" w14:textId="29365FBA" w:rsidR="00A6238D" w:rsidRDefault="00A6238D" w:rsidP="0047751B">
      <w:pPr>
        <w:pStyle w:val="ListParagraph"/>
        <w:spacing w:after="160" w:line="259" w:lineRule="auto"/>
        <w:jc w:val="both"/>
        <w:rPr>
          <w:rFonts w:ascii="Times New Roman" w:hAnsi="Times New Roman"/>
          <w:sz w:val="24"/>
          <w:szCs w:val="24"/>
        </w:rPr>
      </w:pPr>
      <w:r w:rsidRPr="0047751B">
        <w:rPr>
          <w:rFonts w:ascii="Times New Roman" w:hAnsi="Times New Roman"/>
          <w:sz w:val="24"/>
          <w:szCs w:val="24"/>
        </w:rPr>
        <w:t>To facilitate compliance with labor laws, company policies, and regulatory requirements regarding leave entitlements, accruals, and usage, minimizing legal risks and ensuring adherence to organizational guidelines.</w:t>
      </w:r>
    </w:p>
    <w:p w14:paraId="516A6821" w14:textId="77777777" w:rsidR="004555BA" w:rsidRPr="0047751B" w:rsidRDefault="004555BA" w:rsidP="0047751B">
      <w:pPr>
        <w:pStyle w:val="ListParagraph"/>
        <w:spacing w:after="160" w:line="259" w:lineRule="auto"/>
        <w:jc w:val="both"/>
        <w:rPr>
          <w:rFonts w:ascii="Times New Roman" w:hAnsi="Times New Roman"/>
          <w:sz w:val="24"/>
          <w:szCs w:val="24"/>
        </w:rPr>
      </w:pPr>
    </w:p>
    <w:p w14:paraId="11088243" w14:textId="77777777" w:rsidR="00EF45D4" w:rsidRPr="0047751B" w:rsidRDefault="00A6238D" w:rsidP="0047751B">
      <w:pPr>
        <w:pStyle w:val="ListParagraph"/>
        <w:numPr>
          <w:ilvl w:val="0"/>
          <w:numId w:val="21"/>
        </w:numPr>
        <w:spacing w:after="160" w:line="259" w:lineRule="auto"/>
        <w:jc w:val="both"/>
        <w:rPr>
          <w:rFonts w:ascii="Times New Roman" w:hAnsi="Times New Roman"/>
          <w:sz w:val="24"/>
          <w:szCs w:val="24"/>
        </w:rPr>
      </w:pPr>
      <w:r w:rsidRPr="0047751B">
        <w:rPr>
          <w:rFonts w:ascii="Times New Roman" w:hAnsi="Times New Roman"/>
          <w:b/>
          <w:bCs/>
          <w:sz w:val="24"/>
          <w:szCs w:val="24"/>
        </w:rPr>
        <w:t>Employee Satisfaction and Engagement:</w:t>
      </w:r>
      <w:r w:rsidRPr="0047751B">
        <w:rPr>
          <w:rFonts w:ascii="Times New Roman" w:hAnsi="Times New Roman"/>
          <w:sz w:val="24"/>
          <w:szCs w:val="24"/>
        </w:rPr>
        <w:t xml:space="preserve"> </w:t>
      </w:r>
    </w:p>
    <w:p w14:paraId="18BD0F5C" w14:textId="2E626D51" w:rsidR="00A6238D" w:rsidRDefault="00A6238D" w:rsidP="0047751B">
      <w:pPr>
        <w:pStyle w:val="ListParagraph"/>
        <w:spacing w:after="160" w:line="259" w:lineRule="auto"/>
        <w:jc w:val="both"/>
        <w:rPr>
          <w:rFonts w:ascii="Times New Roman" w:hAnsi="Times New Roman"/>
          <w:sz w:val="24"/>
          <w:szCs w:val="24"/>
        </w:rPr>
      </w:pPr>
      <w:r w:rsidRPr="0047751B">
        <w:rPr>
          <w:rFonts w:ascii="Times New Roman" w:hAnsi="Times New Roman"/>
          <w:sz w:val="24"/>
          <w:szCs w:val="24"/>
        </w:rPr>
        <w:t>To enhance employee satisfaction and engagement by providing a user-friendly and accessible platform for managing leave, fostering a positive employee experience and work-life balance.</w:t>
      </w:r>
    </w:p>
    <w:p w14:paraId="26D42C4E" w14:textId="77777777" w:rsidR="004555BA" w:rsidRPr="0047751B" w:rsidRDefault="004555BA" w:rsidP="0047751B">
      <w:pPr>
        <w:pStyle w:val="ListParagraph"/>
        <w:spacing w:after="160" w:line="259" w:lineRule="auto"/>
        <w:jc w:val="both"/>
        <w:rPr>
          <w:rFonts w:ascii="Times New Roman" w:hAnsi="Times New Roman"/>
          <w:sz w:val="24"/>
          <w:szCs w:val="24"/>
        </w:rPr>
      </w:pPr>
    </w:p>
    <w:p w14:paraId="5D8BB8C4" w14:textId="77777777" w:rsidR="00EF45D4" w:rsidRPr="0047751B" w:rsidRDefault="00A6238D" w:rsidP="0047751B">
      <w:pPr>
        <w:pStyle w:val="ListParagraph"/>
        <w:numPr>
          <w:ilvl w:val="0"/>
          <w:numId w:val="21"/>
        </w:numPr>
        <w:spacing w:after="160" w:line="259" w:lineRule="auto"/>
        <w:jc w:val="both"/>
        <w:rPr>
          <w:rFonts w:ascii="Times New Roman" w:hAnsi="Times New Roman"/>
          <w:sz w:val="24"/>
          <w:szCs w:val="24"/>
        </w:rPr>
      </w:pPr>
      <w:r w:rsidRPr="0047751B">
        <w:rPr>
          <w:rFonts w:ascii="Times New Roman" w:hAnsi="Times New Roman"/>
          <w:b/>
          <w:bCs/>
          <w:sz w:val="24"/>
          <w:szCs w:val="24"/>
        </w:rPr>
        <w:t>Scalability and Adaptability:</w:t>
      </w:r>
      <w:r w:rsidRPr="0047751B">
        <w:rPr>
          <w:rFonts w:ascii="Times New Roman" w:hAnsi="Times New Roman"/>
          <w:sz w:val="24"/>
          <w:szCs w:val="24"/>
        </w:rPr>
        <w:t xml:space="preserve"> </w:t>
      </w:r>
    </w:p>
    <w:p w14:paraId="12DFA60F" w14:textId="7A31A4C9" w:rsidR="00A6238D" w:rsidRDefault="00A6238D" w:rsidP="0047751B">
      <w:pPr>
        <w:pStyle w:val="ListParagraph"/>
        <w:spacing w:after="160" w:line="259" w:lineRule="auto"/>
        <w:jc w:val="both"/>
        <w:rPr>
          <w:rFonts w:ascii="Times New Roman" w:hAnsi="Times New Roman"/>
          <w:sz w:val="24"/>
          <w:szCs w:val="24"/>
        </w:rPr>
      </w:pPr>
      <w:r w:rsidRPr="0047751B">
        <w:rPr>
          <w:rFonts w:ascii="Times New Roman" w:hAnsi="Times New Roman"/>
          <w:sz w:val="24"/>
          <w:szCs w:val="24"/>
        </w:rPr>
        <w:t>To offer a scalable and adaptable solution that can accommodate the evolving needs of the organization, including changes in workforce size, leave policies, and technological advancements.</w:t>
      </w:r>
    </w:p>
    <w:p w14:paraId="078A37B4" w14:textId="77777777" w:rsidR="004555BA" w:rsidRPr="0047751B" w:rsidRDefault="004555BA" w:rsidP="0047751B">
      <w:pPr>
        <w:pStyle w:val="ListParagraph"/>
        <w:spacing w:after="160" w:line="259" w:lineRule="auto"/>
        <w:jc w:val="both"/>
        <w:rPr>
          <w:rFonts w:ascii="Times New Roman" w:hAnsi="Times New Roman"/>
          <w:sz w:val="24"/>
          <w:szCs w:val="24"/>
        </w:rPr>
      </w:pPr>
    </w:p>
    <w:p w14:paraId="20B9D569" w14:textId="77777777" w:rsidR="00EF45D4" w:rsidRPr="0047751B" w:rsidRDefault="00A6238D" w:rsidP="0047751B">
      <w:pPr>
        <w:pStyle w:val="ListParagraph"/>
        <w:numPr>
          <w:ilvl w:val="0"/>
          <w:numId w:val="21"/>
        </w:numPr>
        <w:spacing w:after="160" w:line="259" w:lineRule="auto"/>
        <w:jc w:val="both"/>
        <w:rPr>
          <w:rFonts w:ascii="Times New Roman" w:hAnsi="Times New Roman"/>
          <w:sz w:val="24"/>
          <w:szCs w:val="24"/>
        </w:rPr>
      </w:pPr>
      <w:r w:rsidRPr="0047751B">
        <w:rPr>
          <w:rFonts w:ascii="Times New Roman" w:hAnsi="Times New Roman"/>
          <w:b/>
          <w:bCs/>
          <w:sz w:val="24"/>
          <w:szCs w:val="24"/>
        </w:rPr>
        <w:t>Continuous Improvement:</w:t>
      </w:r>
      <w:r w:rsidRPr="0047751B">
        <w:rPr>
          <w:rFonts w:ascii="Times New Roman" w:hAnsi="Times New Roman"/>
          <w:sz w:val="24"/>
          <w:szCs w:val="24"/>
        </w:rPr>
        <w:t xml:space="preserve"> </w:t>
      </w:r>
    </w:p>
    <w:p w14:paraId="28F246C5" w14:textId="543C19E2" w:rsidR="00A6238D" w:rsidRDefault="00A6238D" w:rsidP="0047751B">
      <w:pPr>
        <w:spacing w:after="160" w:line="259" w:lineRule="auto"/>
        <w:ind w:left="709"/>
        <w:jc w:val="both"/>
        <w:rPr>
          <w:rFonts w:ascii="Times New Roman" w:hAnsi="Times New Roman"/>
          <w:sz w:val="24"/>
          <w:szCs w:val="24"/>
        </w:rPr>
      </w:pPr>
      <w:r w:rsidRPr="00A6238D">
        <w:rPr>
          <w:rFonts w:ascii="Times New Roman" w:hAnsi="Times New Roman"/>
          <w:sz w:val="24"/>
          <w:szCs w:val="24"/>
        </w:rPr>
        <w:t>To encourage continuous improvement and optimization of the leave management process through feedback mechanisms, analytics, and benchmarking against industry best practices.</w:t>
      </w:r>
    </w:p>
    <w:p w14:paraId="1F525CC9" w14:textId="77777777" w:rsidR="00857047" w:rsidRPr="00A6238D" w:rsidRDefault="00857047" w:rsidP="00A6238D">
      <w:pPr>
        <w:spacing w:after="160" w:line="259" w:lineRule="auto"/>
        <w:jc w:val="both"/>
        <w:rPr>
          <w:rFonts w:ascii="Times New Roman" w:hAnsi="Times New Roman"/>
          <w:sz w:val="24"/>
          <w:szCs w:val="24"/>
        </w:rPr>
      </w:pPr>
    </w:p>
    <w:p w14:paraId="3B24F8AC" w14:textId="77777777" w:rsidR="00A6238D" w:rsidRDefault="00A6238D" w:rsidP="00C938E1">
      <w:pPr>
        <w:spacing w:after="160" w:line="259" w:lineRule="auto"/>
        <w:jc w:val="center"/>
        <w:rPr>
          <w:rFonts w:ascii="Times New Roman" w:hAnsi="Times New Roman"/>
          <w:sz w:val="24"/>
          <w:szCs w:val="24"/>
        </w:rPr>
      </w:pPr>
    </w:p>
    <w:p w14:paraId="223EB407" w14:textId="77777777" w:rsidR="004555BA" w:rsidRDefault="004555BA" w:rsidP="00C938E1">
      <w:pPr>
        <w:spacing w:after="160" w:line="259" w:lineRule="auto"/>
        <w:jc w:val="center"/>
        <w:rPr>
          <w:rFonts w:ascii="Times New Roman" w:hAnsi="Times New Roman"/>
          <w:sz w:val="24"/>
          <w:szCs w:val="24"/>
        </w:rPr>
      </w:pPr>
    </w:p>
    <w:p w14:paraId="7527146A" w14:textId="77777777" w:rsidR="004555BA" w:rsidRDefault="004555BA" w:rsidP="00C938E1">
      <w:pPr>
        <w:spacing w:after="160" w:line="259" w:lineRule="auto"/>
        <w:jc w:val="center"/>
        <w:rPr>
          <w:rFonts w:ascii="Times New Roman" w:hAnsi="Times New Roman"/>
          <w:sz w:val="24"/>
          <w:szCs w:val="24"/>
        </w:rPr>
      </w:pPr>
    </w:p>
    <w:p w14:paraId="611528ED" w14:textId="77777777" w:rsidR="00A6238D" w:rsidRDefault="00A6238D" w:rsidP="00C938E1">
      <w:pPr>
        <w:spacing w:after="160" w:line="259" w:lineRule="auto"/>
        <w:jc w:val="center"/>
        <w:rPr>
          <w:rFonts w:ascii="Times New Roman" w:hAnsi="Times New Roman"/>
          <w:sz w:val="24"/>
          <w:szCs w:val="24"/>
        </w:rPr>
      </w:pPr>
    </w:p>
    <w:p w14:paraId="6841B245" w14:textId="28776FE2" w:rsidR="00280888" w:rsidRPr="00972DB9" w:rsidRDefault="002D2487" w:rsidP="00C938E1">
      <w:pPr>
        <w:spacing w:after="160" w:line="259" w:lineRule="auto"/>
        <w:jc w:val="center"/>
        <w:rPr>
          <w:rFonts w:ascii="Times New Roman" w:hAnsi="Times New Roman"/>
          <w:color w:val="FF0000"/>
          <w:sz w:val="44"/>
          <w:szCs w:val="44"/>
        </w:rPr>
      </w:pPr>
      <w:r w:rsidRPr="00972DB9">
        <w:rPr>
          <w:rFonts w:ascii="Times New Roman" w:hAnsi="Times New Roman"/>
          <w:color w:val="FF0000"/>
          <w:sz w:val="44"/>
          <w:szCs w:val="44"/>
          <w:u w:val="single"/>
        </w:rPr>
        <w:t>Solution</w:t>
      </w:r>
    </w:p>
    <w:p w14:paraId="5B87AD1D" w14:textId="77777777" w:rsidR="000B1EE0" w:rsidRDefault="000B1EE0" w:rsidP="00280888">
      <w:pPr>
        <w:spacing w:after="160" w:line="259" w:lineRule="auto"/>
        <w:rPr>
          <w:rFonts w:ascii="Segoe UI" w:hAnsi="Segoe UI" w:cs="Segoe UI"/>
          <w:sz w:val="28"/>
          <w:szCs w:val="28"/>
        </w:rPr>
      </w:pPr>
    </w:p>
    <w:p w14:paraId="7F7ED2E6" w14:textId="77777777" w:rsidR="00E22A81" w:rsidRPr="00E22A81" w:rsidRDefault="00E22A81" w:rsidP="0075599F">
      <w:pPr>
        <w:jc w:val="both"/>
        <w:rPr>
          <w:rFonts w:ascii="Times New Roman" w:hAnsi="Times New Roman"/>
          <w:sz w:val="24"/>
          <w:szCs w:val="24"/>
        </w:rPr>
      </w:pPr>
      <w:r w:rsidRPr="00E22A81">
        <w:rPr>
          <w:rFonts w:ascii="Times New Roman" w:hAnsi="Times New Roman"/>
          <w:sz w:val="24"/>
          <w:szCs w:val="24"/>
        </w:rPr>
        <w:t>To fulfill these objectives, a proficient online leave management system must encompass a comprehensive solution integrating diverse features and capabilities. Here's a breakdown of the solution:</w:t>
      </w:r>
    </w:p>
    <w:p w14:paraId="3F6DCE0C" w14:textId="77777777" w:rsidR="00E22A81" w:rsidRPr="00E22A81" w:rsidRDefault="00E22A81" w:rsidP="00E22A81">
      <w:pPr>
        <w:jc w:val="center"/>
        <w:rPr>
          <w:rFonts w:ascii="Times New Roman" w:hAnsi="Times New Roman"/>
          <w:sz w:val="24"/>
          <w:szCs w:val="24"/>
        </w:rPr>
      </w:pPr>
    </w:p>
    <w:p w14:paraId="72866C03"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User Registration and Authentication:</w:t>
      </w:r>
    </w:p>
    <w:p w14:paraId="29EA9E23" w14:textId="77777777" w:rsidR="00E22A81" w:rsidRPr="0050292F" w:rsidRDefault="00E22A81" w:rsidP="0050292F">
      <w:pPr>
        <w:pStyle w:val="ListParagraph"/>
        <w:rPr>
          <w:rFonts w:ascii="Times New Roman" w:hAnsi="Times New Roman"/>
          <w:sz w:val="24"/>
          <w:szCs w:val="24"/>
        </w:rPr>
      </w:pPr>
      <w:r w:rsidRPr="0050292F">
        <w:rPr>
          <w:rFonts w:ascii="Times New Roman" w:hAnsi="Times New Roman"/>
          <w:sz w:val="24"/>
          <w:szCs w:val="24"/>
        </w:rPr>
        <w:t>Users are enabled to register using their pertinent details, thereby establishing secure accounts with individualized credentials.</w:t>
      </w:r>
    </w:p>
    <w:p w14:paraId="1D80948B"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Leave Request Submission:</w:t>
      </w:r>
    </w:p>
    <w:p w14:paraId="68CF5569" w14:textId="77777777" w:rsidR="00E22A81" w:rsidRPr="0050292F" w:rsidRDefault="00E22A81" w:rsidP="0050292F">
      <w:pPr>
        <w:pStyle w:val="ListParagraph"/>
        <w:jc w:val="both"/>
        <w:rPr>
          <w:rFonts w:ascii="Times New Roman" w:hAnsi="Times New Roman"/>
          <w:sz w:val="24"/>
          <w:szCs w:val="24"/>
        </w:rPr>
      </w:pPr>
      <w:r w:rsidRPr="0050292F">
        <w:rPr>
          <w:rFonts w:ascii="Times New Roman" w:hAnsi="Times New Roman"/>
          <w:sz w:val="24"/>
          <w:szCs w:val="24"/>
        </w:rPr>
        <w:t>Employees can submit leave requests through an intuitive interface, specifying details such as leave type, dates, and reasons.</w:t>
      </w:r>
    </w:p>
    <w:p w14:paraId="7E1D2699"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Approval Workflow:</w:t>
      </w:r>
    </w:p>
    <w:p w14:paraId="3F5EB916" w14:textId="77777777" w:rsidR="00E22A81" w:rsidRPr="0050292F" w:rsidRDefault="00E22A81" w:rsidP="0050292F">
      <w:pPr>
        <w:pStyle w:val="ListParagraph"/>
        <w:jc w:val="both"/>
        <w:rPr>
          <w:rFonts w:ascii="Times New Roman" w:hAnsi="Times New Roman"/>
          <w:sz w:val="24"/>
          <w:szCs w:val="24"/>
        </w:rPr>
      </w:pPr>
      <w:r w:rsidRPr="0050292F">
        <w:rPr>
          <w:rFonts w:ascii="Times New Roman" w:hAnsi="Times New Roman"/>
          <w:sz w:val="24"/>
          <w:szCs w:val="24"/>
        </w:rPr>
        <w:t>Implement an approval workflow allowing managers to review and approve leave requests seamlessly, ensuring timely responses and efficient resource management.</w:t>
      </w:r>
    </w:p>
    <w:p w14:paraId="0DEC5E80"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Leave Balances and Accruals:</w:t>
      </w:r>
    </w:p>
    <w:p w14:paraId="3FF2111E" w14:textId="77777777" w:rsidR="00E22A81" w:rsidRPr="0050292F" w:rsidRDefault="00E22A81" w:rsidP="0050292F">
      <w:pPr>
        <w:pStyle w:val="ListParagraph"/>
        <w:jc w:val="both"/>
        <w:rPr>
          <w:rFonts w:ascii="Times New Roman" w:hAnsi="Times New Roman"/>
          <w:sz w:val="24"/>
          <w:szCs w:val="24"/>
        </w:rPr>
      </w:pPr>
      <w:r w:rsidRPr="0050292F">
        <w:rPr>
          <w:rFonts w:ascii="Times New Roman" w:hAnsi="Times New Roman"/>
          <w:sz w:val="24"/>
          <w:szCs w:val="24"/>
        </w:rPr>
        <w:t>Provide employees with real-time access to their leave balances and accruals, enabling them to make informed decisions regarding their time off.</w:t>
      </w:r>
    </w:p>
    <w:p w14:paraId="1DD4D8D4"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Calendar Integration:</w:t>
      </w:r>
    </w:p>
    <w:p w14:paraId="098EEC39" w14:textId="77777777" w:rsidR="00E22A81" w:rsidRPr="0050292F" w:rsidRDefault="00E22A81" w:rsidP="0050292F">
      <w:pPr>
        <w:pStyle w:val="ListParagraph"/>
        <w:jc w:val="both"/>
        <w:rPr>
          <w:rFonts w:ascii="Times New Roman" w:hAnsi="Times New Roman"/>
          <w:sz w:val="24"/>
          <w:szCs w:val="24"/>
        </w:rPr>
      </w:pPr>
      <w:r w:rsidRPr="0050292F">
        <w:rPr>
          <w:rFonts w:ascii="Times New Roman" w:hAnsi="Times New Roman"/>
          <w:sz w:val="24"/>
          <w:szCs w:val="24"/>
        </w:rPr>
        <w:t>Integrate leave data with organizational calendars to facilitate visibility and planning for managers and team members.</w:t>
      </w:r>
    </w:p>
    <w:p w14:paraId="34F0D209"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Reporting and Analytics:</w:t>
      </w:r>
    </w:p>
    <w:p w14:paraId="15B68282" w14:textId="77777777" w:rsidR="00E22A81" w:rsidRPr="0050292F" w:rsidRDefault="00E22A81" w:rsidP="0050292F">
      <w:pPr>
        <w:pStyle w:val="ListParagraph"/>
        <w:jc w:val="both"/>
        <w:rPr>
          <w:rFonts w:ascii="Times New Roman" w:hAnsi="Times New Roman"/>
          <w:sz w:val="24"/>
          <w:szCs w:val="24"/>
        </w:rPr>
      </w:pPr>
      <w:r w:rsidRPr="0050292F">
        <w:rPr>
          <w:rFonts w:ascii="Times New Roman" w:hAnsi="Times New Roman"/>
          <w:sz w:val="24"/>
          <w:szCs w:val="24"/>
        </w:rPr>
        <w:t>Generate comprehensive reports and analytics on leave utilization, trends, and patterns to inform strategic workforce planning and decision-making.</w:t>
      </w:r>
    </w:p>
    <w:p w14:paraId="042C3BFD"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Notifications and Reminders:</w:t>
      </w:r>
    </w:p>
    <w:p w14:paraId="30061BBF" w14:textId="77777777" w:rsidR="00E22A81" w:rsidRPr="0050292F" w:rsidRDefault="00E22A81" w:rsidP="0050292F">
      <w:pPr>
        <w:pStyle w:val="ListParagraph"/>
        <w:jc w:val="both"/>
        <w:rPr>
          <w:rFonts w:ascii="Times New Roman" w:hAnsi="Times New Roman"/>
          <w:sz w:val="24"/>
          <w:szCs w:val="24"/>
        </w:rPr>
      </w:pPr>
      <w:r w:rsidRPr="0050292F">
        <w:rPr>
          <w:rFonts w:ascii="Times New Roman" w:hAnsi="Times New Roman"/>
          <w:sz w:val="24"/>
          <w:szCs w:val="24"/>
        </w:rPr>
        <w:t>Automate notifications and reminders for pending leave requests, upcoming leave dates, and policy updates, enhancing communication and compliance.</w:t>
      </w:r>
    </w:p>
    <w:p w14:paraId="7CF92930"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Mobile Accessibility:</w:t>
      </w:r>
    </w:p>
    <w:p w14:paraId="18F276FC" w14:textId="22CEFD33" w:rsidR="00E22A81" w:rsidRPr="00E22A81" w:rsidRDefault="00E22A81" w:rsidP="008403C7">
      <w:pPr>
        <w:pStyle w:val="ListParagraph"/>
        <w:jc w:val="both"/>
        <w:rPr>
          <w:rFonts w:ascii="Times New Roman" w:hAnsi="Times New Roman"/>
          <w:sz w:val="24"/>
          <w:szCs w:val="24"/>
        </w:rPr>
      </w:pPr>
      <w:r w:rsidRPr="0050292F">
        <w:rPr>
          <w:rFonts w:ascii="Times New Roman" w:hAnsi="Times New Roman"/>
          <w:sz w:val="24"/>
          <w:szCs w:val="24"/>
        </w:rPr>
        <w:t>Offer mobile accessibility through dedicated apps or responsive web interfaces, allowing employees to manage their leave anytime, anywhere.</w:t>
      </w:r>
    </w:p>
    <w:p w14:paraId="24D4C8A1"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Scalability and Customization:</w:t>
      </w:r>
    </w:p>
    <w:p w14:paraId="2782112F" w14:textId="1C844562" w:rsidR="00422E02" w:rsidRPr="0050292F" w:rsidRDefault="00E22A81" w:rsidP="0050292F">
      <w:pPr>
        <w:pStyle w:val="ListParagraph"/>
        <w:jc w:val="both"/>
        <w:rPr>
          <w:rFonts w:ascii="Times New Roman" w:hAnsi="Times New Roman"/>
          <w:sz w:val="24"/>
          <w:szCs w:val="24"/>
        </w:rPr>
      </w:pPr>
      <w:r w:rsidRPr="0050292F">
        <w:rPr>
          <w:rFonts w:ascii="Times New Roman" w:hAnsi="Times New Roman"/>
          <w:sz w:val="24"/>
          <w:szCs w:val="24"/>
        </w:rPr>
        <w:t>Design the system to be scalable and customizable to accommodate the evolving needs and complexities of the organization, including changes in workforce size, policies, and regulations.</w:t>
      </w:r>
    </w:p>
    <w:p w14:paraId="65A15D5F" w14:textId="77777777" w:rsidR="00E22A81" w:rsidRPr="0050292F" w:rsidRDefault="00E22A81" w:rsidP="0050292F">
      <w:pPr>
        <w:pStyle w:val="ListParagraph"/>
        <w:numPr>
          <w:ilvl w:val="0"/>
          <w:numId w:val="22"/>
        </w:numPr>
        <w:rPr>
          <w:rFonts w:ascii="Times New Roman" w:hAnsi="Times New Roman"/>
          <w:b/>
          <w:bCs/>
          <w:sz w:val="24"/>
          <w:szCs w:val="24"/>
        </w:rPr>
      </w:pPr>
      <w:r w:rsidRPr="0050292F">
        <w:rPr>
          <w:rFonts w:ascii="Times New Roman" w:hAnsi="Times New Roman"/>
          <w:b/>
          <w:bCs/>
          <w:sz w:val="24"/>
          <w:szCs w:val="24"/>
        </w:rPr>
        <w:t>Continuous Improvement:</w:t>
      </w:r>
    </w:p>
    <w:p w14:paraId="7A87ED36" w14:textId="77777777" w:rsidR="00E22A81" w:rsidRPr="0050292F" w:rsidRDefault="00E22A81" w:rsidP="0050292F">
      <w:pPr>
        <w:pStyle w:val="ListParagraph"/>
        <w:jc w:val="both"/>
        <w:rPr>
          <w:rFonts w:ascii="Times New Roman" w:hAnsi="Times New Roman"/>
          <w:sz w:val="24"/>
          <w:szCs w:val="24"/>
        </w:rPr>
      </w:pPr>
      <w:r w:rsidRPr="0050292F">
        <w:rPr>
          <w:rFonts w:ascii="Times New Roman" w:hAnsi="Times New Roman"/>
          <w:sz w:val="24"/>
          <w:szCs w:val="24"/>
        </w:rPr>
        <w:t>Leverage user feedback and analytics to continuously enhance the system's usability, functionality, and alignment with organizational goals and industry best practices.</w:t>
      </w:r>
    </w:p>
    <w:p w14:paraId="43469246" w14:textId="77777777" w:rsidR="00772EA7" w:rsidRDefault="00772EA7" w:rsidP="005D7552">
      <w:pPr>
        <w:jc w:val="center"/>
        <w:rPr>
          <w:rFonts w:ascii="Times New Roman" w:hAnsi="Times New Roman"/>
          <w:color w:val="FF0000"/>
          <w:sz w:val="44"/>
          <w:szCs w:val="44"/>
          <w:u w:val="single"/>
        </w:rPr>
      </w:pPr>
    </w:p>
    <w:p w14:paraId="2B238E2A" w14:textId="7B955460" w:rsidR="00B111BF" w:rsidRPr="00B111BF" w:rsidRDefault="00DE0764" w:rsidP="00B111BF">
      <w:pPr>
        <w:jc w:val="center"/>
        <w:rPr>
          <w:rFonts w:ascii="Times New Roman" w:hAnsi="Times New Roman"/>
          <w:color w:val="FF0000"/>
          <w:sz w:val="44"/>
          <w:szCs w:val="44"/>
          <w:u w:val="single"/>
        </w:rPr>
      </w:pPr>
      <w:r w:rsidRPr="00B8137E">
        <w:rPr>
          <w:rFonts w:ascii="Times New Roman" w:hAnsi="Times New Roman"/>
          <w:color w:val="FF0000"/>
          <w:sz w:val="44"/>
          <w:szCs w:val="44"/>
          <w:u w:val="single"/>
        </w:rPr>
        <w:lastRenderedPageBreak/>
        <w:t>Objective of project</w:t>
      </w:r>
    </w:p>
    <w:p w14:paraId="0E119E67" w14:textId="77777777" w:rsidR="00B111BF" w:rsidRPr="00B111BF" w:rsidRDefault="00B111BF" w:rsidP="00B111BF">
      <w:pPr>
        <w:suppressAutoHyphens/>
        <w:spacing w:before="280" w:after="280" w:line="330" w:lineRule="atLeast"/>
        <w:rPr>
          <w:rFonts w:ascii="Arial" w:eastAsia="Times New Roman" w:hAnsi="Arial" w:cs="Arial"/>
          <w:color w:val="373737"/>
          <w:sz w:val="24"/>
          <w:szCs w:val="24"/>
          <w:lang w:bidi="hi-IN"/>
        </w:rPr>
      </w:pPr>
    </w:p>
    <w:p w14:paraId="54F69149" w14:textId="77777777" w:rsidR="00B111BF" w:rsidRPr="00DA3573" w:rsidRDefault="00B111BF" w:rsidP="00B111BF">
      <w:pPr>
        <w:suppressAutoHyphens/>
        <w:spacing w:before="280" w:after="280" w:line="330" w:lineRule="atLeast"/>
        <w:rPr>
          <w:rFonts w:ascii="Times New Roman" w:eastAsia="Times New Roman" w:hAnsi="Times New Roman"/>
          <w:color w:val="373737"/>
          <w:sz w:val="24"/>
          <w:szCs w:val="24"/>
          <w:lang w:bidi="hi-IN"/>
        </w:rPr>
      </w:pPr>
      <w:r w:rsidRPr="00DA3573">
        <w:rPr>
          <w:rFonts w:ascii="Times New Roman" w:eastAsia="Times New Roman" w:hAnsi="Times New Roman"/>
          <w:color w:val="373737"/>
          <w:sz w:val="24"/>
          <w:szCs w:val="24"/>
          <w:lang w:bidi="hi-IN"/>
        </w:rPr>
        <w:t>The objective of the online leave management system project is to develop a robust and user-friendly platform that streamlines the process of managing employee absences and vacation requests within organizations. This platform aims to:</w:t>
      </w:r>
    </w:p>
    <w:p w14:paraId="69206D6D" w14:textId="3174E347" w:rsidR="00B111BF" w:rsidRPr="00DA3573" w:rsidRDefault="00B111BF" w:rsidP="00DA3573">
      <w:pPr>
        <w:pStyle w:val="ListParagraph"/>
        <w:numPr>
          <w:ilvl w:val="0"/>
          <w:numId w:val="23"/>
        </w:numPr>
        <w:spacing w:before="280" w:after="280" w:line="330" w:lineRule="atLeast"/>
        <w:rPr>
          <w:rFonts w:ascii="Times New Roman" w:eastAsia="Times New Roman" w:hAnsi="Times New Roman"/>
          <w:color w:val="373737"/>
          <w:sz w:val="24"/>
          <w:szCs w:val="24"/>
          <w:lang w:bidi="hi-IN"/>
        </w:rPr>
      </w:pPr>
      <w:r w:rsidRPr="00DA3573">
        <w:rPr>
          <w:rFonts w:ascii="Times New Roman" w:eastAsia="Times New Roman" w:hAnsi="Times New Roman"/>
          <w:b/>
          <w:bCs/>
          <w:color w:val="373737"/>
          <w:sz w:val="24"/>
          <w:szCs w:val="24"/>
          <w:lang w:bidi="hi-IN"/>
        </w:rPr>
        <w:t>Efficient Leave Administration:</w:t>
      </w:r>
      <w:r w:rsidRPr="00DA3573">
        <w:rPr>
          <w:rFonts w:ascii="Times New Roman" w:eastAsia="Times New Roman" w:hAnsi="Times New Roman"/>
          <w:color w:val="373737"/>
          <w:sz w:val="24"/>
          <w:szCs w:val="24"/>
          <w:lang w:bidi="hi-IN"/>
        </w:rPr>
        <w:t xml:space="preserve"> Provide a centralized and automated solution for employees to submit leave requests and for managers to review, approve, and track these requests, thereby reducing administrative burden and errors.</w:t>
      </w:r>
    </w:p>
    <w:p w14:paraId="1C2C6DFC" w14:textId="73D79B7C" w:rsidR="00B111BF" w:rsidRPr="00DA3573" w:rsidRDefault="00B111BF" w:rsidP="00DA3573">
      <w:pPr>
        <w:pStyle w:val="ListParagraph"/>
        <w:numPr>
          <w:ilvl w:val="0"/>
          <w:numId w:val="23"/>
        </w:numPr>
        <w:spacing w:before="280" w:after="280" w:line="330" w:lineRule="atLeast"/>
        <w:rPr>
          <w:rFonts w:ascii="Times New Roman" w:eastAsia="Times New Roman" w:hAnsi="Times New Roman"/>
          <w:color w:val="373737"/>
          <w:sz w:val="24"/>
          <w:szCs w:val="24"/>
          <w:lang w:bidi="hi-IN"/>
        </w:rPr>
      </w:pPr>
      <w:r w:rsidRPr="00DA3573">
        <w:rPr>
          <w:rFonts w:ascii="Times New Roman" w:eastAsia="Times New Roman" w:hAnsi="Times New Roman"/>
          <w:b/>
          <w:bCs/>
          <w:color w:val="373737"/>
          <w:sz w:val="24"/>
          <w:szCs w:val="24"/>
          <w:lang w:bidi="hi-IN"/>
        </w:rPr>
        <w:t>User-Friendly Interface:</w:t>
      </w:r>
      <w:r w:rsidRPr="00DA3573">
        <w:rPr>
          <w:rFonts w:ascii="Times New Roman" w:eastAsia="Times New Roman" w:hAnsi="Times New Roman"/>
          <w:color w:val="373737"/>
          <w:sz w:val="24"/>
          <w:szCs w:val="24"/>
          <w:lang w:bidi="hi-IN"/>
        </w:rPr>
        <w:t xml:space="preserve"> Develop an intuitive and user-friendly website/application interface that enables employees to submit leave requests, view their leave balances, and track the status of their requests, enhancing overall user experience and satisfaction.</w:t>
      </w:r>
    </w:p>
    <w:p w14:paraId="3B2D87E9" w14:textId="610BD74C" w:rsidR="00B111BF" w:rsidRPr="00DA3573" w:rsidRDefault="00B111BF" w:rsidP="00DA3573">
      <w:pPr>
        <w:pStyle w:val="ListParagraph"/>
        <w:numPr>
          <w:ilvl w:val="0"/>
          <w:numId w:val="23"/>
        </w:numPr>
        <w:spacing w:before="280" w:after="280" w:line="330" w:lineRule="atLeast"/>
        <w:rPr>
          <w:rFonts w:ascii="Times New Roman" w:eastAsia="Times New Roman" w:hAnsi="Times New Roman"/>
          <w:color w:val="373737"/>
          <w:sz w:val="24"/>
          <w:szCs w:val="24"/>
          <w:lang w:bidi="hi-IN"/>
        </w:rPr>
      </w:pPr>
      <w:r w:rsidRPr="00DA3573">
        <w:rPr>
          <w:rFonts w:ascii="Times New Roman" w:eastAsia="Times New Roman" w:hAnsi="Times New Roman"/>
          <w:b/>
          <w:bCs/>
          <w:color w:val="373737"/>
          <w:sz w:val="24"/>
          <w:szCs w:val="24"/>
          <w:lang w:bidi="hi-IN"/>
        </w:rPr>
        <w:t>Feedback and Rating System:</w:t>
      </w:r>
      <w:r w:rsidRPr="00DA3573">
        <w:rPr>
          <w:rFonts w:ascii="Times New Roman" w:eastAsia="Times New Roman" w:hAnsi="Times New Roman"/>
          <w:color w:val="373737"/>
          <w:sz w:val="24"/>
          <w:szCs w:val="24"/>
          <w:lang w:bidi="hi-IN"/>
        </w:rPr>
        <w:t xml:space="preserve"> Implement a feedback and rating mechanism where employees can provide feedback on their leave management experiences, promoting transparency, accountability, and continuous improvement within the organization.</w:t>
      </w:r>
    </w:p>
    <w:p w14:paraId="5BDC7DAC" w14:textId="3431255E" w:rsidR="00B111BF" w:rsidRPr="00DA3573" w:rsidRDefault="00B111BF" w:rsidP="00DA3573">
      <w:pPr>
        <w:pStyle w:val="ListParagraph"/>
        <w:numPr>
          <w:ilvl w:val="0"/>
          <w:numId w:val="23"/>
        </w:numPr>
        <w:spacing w:before="280" w:after="280" w:line="330" w:lineRule="atLeast"/>
        <w:rPr>
          <w:rFonts w:ascii="Times New Roman" w:eastAsia="Times New Roman" w:hAnsi="Times New Roman"/>
          <w:color w:val="373737"/>
          <w:sz w:val="24"/>
          <w:szCs w:val="24"/>
          <w:lang w:bidi="hi-IN"/>
        </w:rPr>
      </w:pPr>
      <w:r w:rsidRPr="00DA3573">
        <w:rPr>
          <w:rFonts w:ascii="Times New Roman" w:eastAsia="Times New Roman" w:hAnsi="Times New Roman"/>
          <w:b/>
          <w:bCs/>
          <w:color w:val="373737"/>
          <w:sz w:val="24"/>
          <w:szCs w:val="24"/>
          <w:lang w:bidi="hi-IN"/>
        </w:rPr>
        <w:t>User Authentication:</w:t>
      </w:r>
      <w:r w:rsidRPr="00DA3573">
        <w:rPr>
          <w:rFonts w:ascii="Times New Roman" w:eastAsia="Times New Roman" w:hAnsi="Times New Roman"/>
          <w:color w:val="373737"/>
          <w:sz w:val="24"/>
          <w:szCs w:val="24"/>
          <w:lang w:bidi="hi-IN"/>
        </w:rPr>
        <w:t xml:space="preserve"> Enable employees to register online and access the leave management system securely through authentication processes, ensuring data privacy and security.</w:t>
      </w:r>
    </w:p>
    <w:p w14:paraId="5E6E10A7" w14:textId="7A5846EB" w:rsidR="00B111BF" w:rsidRPr="00DA3573" w:rsidRDefault="00B111BF" w:rsidP="00DA3573">
      <w:pPr>
        <w:pStyle w:val="ListParagraph"/>
        <w:numPr>
          <w:ilvl w:val="0"/>
          <w:numId w:val="23"/>
        </w:numPr>
        <w:spacing w:before="280" w:after="280" w:line="330" w:lineRule="atLeast"/>
        <w:rPr>
          <w:rFonts w:ascii="Times New Roman" w:eastAsia="Times New Roman" w:hAnsi="Times New Roman"/>
          <w:color w:val="373737"/>
          <w:sz w:val="24"/>
          <w:szCs w:val="24"/>
          <w:lang w:bidi="hi-IN"/>
        </w:rPr>
      </w:pPr>
      <w:r w:rsidRPr="00DA3573">
        <w:rPr>
          <w:rFonts w:ascii="Times New Roman" w:eastAsia="Times New Roman" w:hAnsi="Times New Roman"/>
          <w:b/>
          <w:bCs/>
          <w:color w:val="373737"/>
          <w:sz w:val="24"/>
          <w:szCs w:val="24"/>
          <w:lang w:bidi="hi-IN"/>
        </w:rPr>
        <w:t>Leave Balances and Accruals:</w:t>
      </w:r>
      <w:r w:rsidRPr="00DA3573">
        <w:rPr>
          <w:rFonts w:ascii="Times New Roman" w:eastAsia="Times New Roman" w:hAnsi="Times New Roman"/>
          <w:color w:val="373737"/>
          <w:sz w:val="24"/>
          <w:szCs w:val="24"/>
          <w:lang w:bidi="hi-IN"/>
        </w:rPr>
        <w:t xml:space="preserve"> Provide employees with real-time access to their leave balances, accruals, and usage history, allowing them to make informed decisions about their time off.</w:t>
      </w:r>
    </w:p>
    <w:p w14:paraId="6E3D72CF" w14:textId="239E37AB" w:rsidR="00B111BF" w:rsidRPr="00DA3573" w:rsidRDefault="00B111BF" w:rsidP="00DA3573">
      <w:pPr>
        <w:pStyle w:val="ListParagraph"/>
        <w:numPr>
          <w:ilvl w:val="0"/>
          <w:numId w:val="23"/>
        </w:numPr>
        <w:spacing w:before="280" w:after="280" w:line="330" w:lineRule="atLeast"/>
        <w:rPr>
          <w:rFonts w:ascii="Times New Roman" w:eastAsia="Times New Roman" w:hAnsi="Times New Roman"/>
          <w:color w:val="373737"/>
          <w:sz w:val="24"/>
          <w:szCs w:val="24"/>
          <w:lang w:bidi="hi-IN"/>
        </w:rPr>
      </w:pPr>
      <w:r w:rsidRPr="00DA3573">
        <w:rPr>
          <w:rFonts w:ascii="Times New Roman" w:eastAsia="Times New Roman" w:hAnsi="Times New Roman"/>
          <w:b/>
          <w:bCs/>
          <w:color w:val="373737"/>
          <w:sz w:val="24"/>
          <w:szCs w:val="24"/>
          <w:lang w:bidi="hi-IN"/>
        </w:rPr>
        <w:t>Reporting and Analytics:</w:t>
      </w:r>
      <w:r w:rsidRPr="00DA3573">
        <w:rPr>
          <w:rFonts w:ascii="Times New Roman" w:eastAsia="Times New Roman" w:hAnsi="Times New Roman"/>
          <w:color w:val="373737"/>
          <w:sz w:val="24"/>
          <w:szCs w:val="24"/>
          <w:lang w:bidi="hi-IN"/>
        </w:rPr>
        <w:t xml:space="preserve"> Generate comprehensive reports and analytics on leave utilization, trends, and patterns to support strategic decision-making and resource planning within the organization.</w:t>
      </w:r>
    </w:p>
    <w:p w14:paraId="466A606A" w14:textId="77777777" w:rsidR="00B111BF" w:rsidRPr="00DA3573" w:rsidRDefault="00B111BF" w:rsidP="00B111BF">
      <w:pPr>
        <w:suppressAutoHyphens/>
        <w:spacing w:before="280" w:after="280" w:line="330" w:lineRule="atLeast"/>
        <w:rPr>
          <w:rFonts w:ascii="Times New Roman" w:eastAsia="Times New Roman" w:hAnsi="Times New Roman"/>
          <w:color w:val="373737"/>
          <w:sz w:val="24"/>
          <w:szCs w:val="24"/>
          <w:lang w:bidi="hi-IN"/>
        </w:rPr>
      </w:pPr>
    </w:p>
    <w:p w14:paraId="53C52839" w14:textId="0144B9C2" w:rsidR="008D69BE" w:rsidRPr="00DA3573" w:rsidRDefault="00B111BF" w:rsidP="007B16F5">
      <w:pPr>
        <w:suppressAutoHyphens/>
        <w:spacing w:before="280" w:after="280" w:line="330" w:lineRule="atLeast"/>
        <w:jc w:val="center"/>
        <w:rPr>
          <w:rFonts w:ascii="Times New Roman" w:eastAsia="Times New Roman" w:hAnsi="Times New Roman"/>
          <w:color w:val="373737"/>
          <w:sz w:val="24"/>
          <w:szCs w:val="24"/>
          <w:lang w:bidi="hi-IN"/>
        </w:rPr>
      </w:pPr>
      <w:r w:rsidRPr="00DA3573">
        <w:rPr>
          <w:rFonts w:ascii="Times New Roman" w:eastAsia="Times New Roman" w:hAnsi="Times New Roman"/>
          <w:color w:val="373737"/>
          <w:sz w:val="24"/>
          <w:szCs w:val="24"/>
          <w:lang w:bidi="hi-IN"/>
        </w:rPr>
        <w:t xml:space="preserve">By achieving these objectives, the online leave management system project aims to </w:t>
      </w:r>
      <w:r w:rsidR="007B16F5">
        <w:rPr>
          <w:rFonts w:ascii="Times New Roman" w:eastAsia="Times New Roman" w:hAnsi="Times New Roman"/>
          <w:color w:val="373737"/>
          <w:sz w:val="24"/>
          <w:szCs w:val="24"/>
          <w:lang w:bidi="hi-IN"/>
        </w:rPr>
        <w:t xml:space="preserve">    </w:t>
      </w:r>
      <w:r w:rsidRPr="00DA3573">
        <w:rPr>
          <w:rFonts w:ascii="Times New Roman" w:eastAsia="Times New Roman" w:hAnsi="Times New Roman"/>
          <w:color w:val="373737"/>
          <w:sz w:val="24"/>
          <w:szCs w:val="24"/>
          <w:lang w:bidi="hi-IN"/>
        </w:rPr>
        <w:t>revolutionize the way organizations handle employee absences, fostering efficiency, transparency, and employee satisfaction in leave management processes.</w:t>
      </w:r>
    </w:p>
    <w:p w14:paraId="4DA4EA39" w14:textId="77777777" w:rsidR="00AE6B1B" w:rsidRPr="00C8137F" w:rsidRDefault="00A64297" w:rsidP="00C8137F">
      <w:pPr>
        <w:suppressAutoHyphens/>
        <w:spacing w:before="280" w:after="280" w:line="330" w:lineRule="atLeast"/>
        <w:ind w:left="720" w:hanging="720"/>
        <w:rPr>
          <w:rFonts w:ascii="Arial" w:eastAsia="Times New Roman" w:hAnsi="Arial" w:cs="Arial"/>
          <w:color w:val="373737"/>
          <w:sz w:val="28"/>
          <w:szCs w:val="28"/>
          <w:lang w:bidi="hi-IN"/>
        </w:rPr>
      </w:pPr>
      <w:r>
        <w:rPr>
          <w:sz w:val="28"/>
          <w:szCs w:val="28"/>
        </w:rPr>
        <w:t xml:space="preserve">           </w:t>
      </w:r>
    </w:p>
    <w:p w14:paraId="4ABA6C8A" w14:textId="0B37CF0A" w:rsidR="0077682D" w:rsidRPr="009B57C8" w:rsidRDefault="00494E1D" w:rsidP="003C51F8">
      <w:pPr>
        <w:spacing w:after="160" w:line="259" w:lineRule="auto"/>
        <w:jc w:val="center"/>
        <w:rPr>
          <w:rFonts w:ascii="Times New Roman" w:hAnsi="Times New Roman"/>
          <w:color w:val="FF0000"/>
          <w:sz w:val="44"/>
          <w:szCs w:val="44"/>
          <w:u w:val="single"/>
        </w:rPr>
      </w:pPr>
      <w:r w:rsidRPr="00734DA8">
        <w:rPr>
          <w:sz w:val="52"/>
          <w:szCs w:val="52"/>
          <w:u w:val="single"/>
        </w:rPr>
        <w:br w:type="page"/>
      </w:r>
      <w:r w:rsidR="00BD4C93" w:rsidRPr="009B57C8">
        <w:rPr>
          <w:rFonts w:ascii="Times New Roman" w:hAnsi="Times New Roman"/>
          <w:color w:val="FF0000"/>
          <w:sz w:val="44"/>
          <w:szCs w:val="44"/>
          <w:u w:val="single"/>
        </w:rPr>
        <w:lastRenderedPageBreak/>
        <w:t xml:space="preserve">Basics need of </w:t>
      </w:r>
      <w:r w:rsidR="00734DA8" w:rsidRPr="009B57C8">
        <w:rPr>
          <w:rFonts w:ascii="Times New Roman" w:hAnsi="Times New Roman"/>
          <w:color w:val="FF0000"/>
          <w:sz w:val="44"/>
          <w:szCs w:val="44"/>
          <w:u w:val="single"/>
        </w:rPr>
        <w:t>H</w:t>
      </w:r>
      <w:r w:rsidR="00BD4C93" w:rsidRPr="009B57C8">
        <w:rPr>
          <w:rFonts w:ascii="Times New Roman" w:hAnsi="Times New Roman"/>
          <w:color w:val="FF0000"/>
          <w:sz w:val="44"/>
          <w:szCs w:val="44"/>
          <w:u w:val="single"/>
        </w:rPr>
        <w:t xml:space="preserve">ardware and </w:t>
      </w:r>
      <w:r w:rsidR="00734DA8" w:rsidRPr="009B57C8">
        <w:rPr>
          <w:rFonts w:ascii="Times New Roman" w:hAnsi="Times New Roman"/>
          <w:color w:val="FF0000"/>
          <w:sz w:val="44"/>
          <w:szCs w:val="44"/>
          <w:u w:val="single"/>
        </w:rPr>
        <w:t>S</w:t>
      </w:r>
      <w:r w:rsidR="00BD4C93" w:rsidRPr="009B57C8">
        <w:rPr>
          <w:rFonts w:ascii="Times New Roman" w:hAnsi="Times New Roman"/>
          <w:color w:val="FF0000"/>
          <w:sz w:val="44"/>
          <w:szCs w:val="44"/>
          <w:u w:val="single"/>
        </w:rPr>
        <w:t>oftware</w:t>
      </w:r>
    </w:p>
    <w:p w14:paraId="6CE2D02F" w14:textId="77777777" w:rsidR="00BD4C93" w:rsidRDefault="00BD4C93" w:rsidP="0005520C">
      <w:pPr>
        <w:rPr>
          <w:b/>
          <w:color w:val="FF0000"/>
          <w:sz w:val="48"/>
          <w:szCs w:val="48"/>
        </w:rPr>
      </w:pPr>
    </w:p>
    <w:p w14:paraId="5459840C" w14:textId="77777777" w:rsidR="002F50BD" w:rsidRPr="009B57C8" w:rsidRDefault="00BD4C93" w:rsidP="00BD4C93">
      <w:pPr>
        <w:rPr>
          <w:color w:val="FF0000"/>
          <w:sz w:val="44"/>
          <w:szCs w:val="44"/>
        </w:rPr>
      </w:pPr>
      <w:r>
        <w:rPr>
          <w:b/>
          <w:color w:val="FF0000"/>
          <w:sz w:val="44"/>
          <w:szCs w:val="44"/>
        </w:rPr>
        <w:t xml:space="preserve">       </w:t>
      </w:r>
    </w:p>
    <w:p w14:paraId="092BACA2" w14:textId="77777777" w:rsidR="00BD4C93" w:rsidRPr="009B57C8" w:rsidRDefault="002F50BD" w:rsidP="00BD4C93">
      <w:pPr>
        <w:rPr>
          <w:rFonts w:ascii="Times New Roman" w:hAnsi="Times New Roman"/>
          <w:color w:val="FF0000"/>
          <w:sz w:val="44"/>
          <w:szCs w:val="44"/>
        </w:rPr>
      </w:pPr>
      <w:r w:rsidRPr="009B57C8">
        <w:rPr>
          <w:color w:val="FF0000"/>
          <w:sz w:val="44"/>
          <w:szCs w:val="44"/>
        </w:rPr>
        <w:t xml:space="preserve">        </w:t>
      </w:r>
      <w:r w:rsidR="0005520C" w:rsidRPr="009B57C8">
        <w:rPr>
          <w:rFonts w:ascii="Times New Roman" w:hAnsi="Times New Roman"/>
          <w:color w:val="FF0000"/>
          <w:sz w:val="44"/>
          <w:szCs w:val="44"/>
        </w:rPr>
        <w:t>Software Requirements:</w:t>
      </w:r>
    </w:p>
    <w:p w14:paraId="6B8A8862" w14:textId="77777777" w:rsidR="00BD4C93" w:rsidRPr="009B57C8" w:rsidRDefault="0077682D" w:rsidP="0041729F">
      <w:pPr>
        <w:pStyle w:val="ListParagraph"/>
        <w:numPr>
          <w:ilvl w:val="1"/>
          <w:numId w:val="16"/>
        </w:numPr>
        <w:rPr>
          <w:rFonts w:ascii="Times New Roman" w:hAnsi="Times New Roman" w:cs="Times New Roman"/>
          <w:b/>
          <w:sz w:val="32"/>
          <w:szCs w:val="32"/>
        </w:rPr>
      </w:pPr>
      <w:r w:rsidRPr="009B57C8">
        <w:rPr>
          <w:rFonts w:ascii="Times New Roman" w:hAnsi="Times New Roman" w:cs="Times New Roman"/>
          <w:sz w:val="32"/>
          <w:szCs w:val="32"/>
        </w:rPr>
        <w:t xml:space="preserve">Operating System:  windows 8 or Higher </w:t>
      </w:r>
    </w:p>
    <w:p w14:paraId="3C9F0705" w14:textId="77777777" w:rsidR="0005520C" w:rsidRPr="009B57C8" w:rsidRDefault="0077682D" w:rsidP="0041729F">
      <w:pPr>
        <w:pStyle w:val="ListParagraph"/>
        <w:numPr>
          <w:ilvl w:val="1"/>
          <w:numId w:val="16"/>
        </w:numPr>
        <w:rPr>
          <w:rFonts w:ascii="Times New Roman" w:hAnsi="Times New Roman" w:cs="Times New Roman"/>
          <w:b/>
          <w:sz w:val="32"/>
          <w:szCs w:val="32"/>
        </w:rPr>
      </w:pPr>
      <w:r w:rsidRPr="009B57C8">
        <w:rPr>
          <w:rFonts w:ascii="Times New Roman" w:hAnsi="Times New Roman" w:cs="Times New Roman"/>
          <w:sz w:val="32"/>
          <w:szCs w:val="32"/>
        </w:rPr>
        <w:t xml:space="preserve">Vs Code, </w:t>
      </w:r>
      <w:proofErr w:type="spellStart"/>
      <w:r w:rsidRPr="009B57C8">
        <w:rPr>
          <w:rFonts w:ascii="Times New Roman" w:hAnsi="Times New Roman" w:cs="Times New Roman"/>
          <w:sz w:val="32"/>
          <w:szCs w:val="32"/>
        </w:rPr>
        <w:t>Xampp</w:t>
      </w:r>
      <w:proofErr w:type="spellEnd"/>
      <w:r w:rsidRPr="009B57C8">
        <w:rPr>
          <w:rFonts w:ascii="Times New Roman" w:hAnsi="Times New Roman" w:cs="Times New Roman"/>
          <w:sz w:val="32"/>
          <w:szCs w:val="32"/>
        </w:rPr>
        <w:t xml:space="preserve"> Server   </w:t>
      </w:r>
    </w:p>
    <w:p w14:paraId="3BDD288D" w14:textId="77777777" w:rsidR="0077682D" w:rsidRDefault="0077682D" w:rsidP="0005520C">
      <w:pPr>
        <w:rPr>
          <w:b/>
          <w:color w:val="FF0000"/>
          <w:sz w:val="40"/>
          <w:szCs w:val="40"/>
        </w:rPr>
      </w:pPr>
    </w:p>
    <w:p w14:paraId="2E698BFB" w14:textId="77777777" w:rsidR="0077682D" w:rsidRPr="008738BC" w:rsidRDefault="0077682D" w:rsidP="0005520C">
      <w:pPr>
        <w:rPr>
          <w:b/>
          <w:color w:val="FF0000"/>
          <w:sz w:val="44"/>
          <w:szCs w:val="44"/>
        </w:rPr>
      </w:pPr>
    </w:p>
    <w:p w14:paraId="222BDF19" w14:textId="77777777" w:rsidR="0005520C" w:rsidRPr="009B57C8" w:rsidRDefault="0005520C" w:rsidP="00BD4C93">
      <w:pPr>
        <w:pStyle w:val="ListParagraph"/>
        <w:rPr>
          <w:rFonts w:ascii="Times New Roman" w:hAnsi="Times New Roman" w:cs="Times New Roman"/>
          <w:color w:val="FF0000"/>
          <w:sz w:val="44"/>
          <w:szCs w:val="44"/>
        </w:rPr>
      </w:pPr>
      <w:r w:rsidRPr="009B57C8">
        <w:rPr>
          <w:rFonts w:ascii="Times New Roman" w:hAnsi="Times New Roman" w:cs="Times New Roman"/>
          <w:color w:val="FF0000"/>
          <w:sz w:val="44"/>
          <w:szCs w:val="44"/>
        </w:rPr>
        <w:t>Hardware Components:</w:t>
      </w:r>
    </w:p>
    <w:p w14:paraId="081A7D6E" w14:textId="77777777" w:rsidR="0005520C" w:rsidRPr="009B57C8" w:rsidRDefault="0005520C" w:rsidP="00CD4FAF">
      <w:pPr>
        <w:pStyle w:val="ListParagraph"/>
        <w:numPr>
          <w:ilvl w:val="1"/>
          <w:numId w:val="15"/>
        </w:numPr>
        <w:spacing w:after="0" w:line="240" w:lineRule="auto"/>
        <w:rPr>
          <w:rFonts w:ascii="Times New Roman" w:hAnsi="Times New Roman" w:cs="Times New Roman"/>
          <w:sz w:val="32"/>
          <w:szCs w:val="32"/>
        </w:rPr>
      </w:pPr>
      <w:r w:rsidRPr="009B57C8">
        <w:rPr>
          <w:rFonts w:ascii="Times New Roman" w:hAnsi="Times New Roman" w:cs="Times New Roman"/>
          <w:sz w:val="32"/>
          <w:szCs w:val="32"/>
        </w:rPr>
        <w:t>Processor – i3</w:t>
      </w:r>
      <w:r w:rsidR="00687E06" w:rsidRPr="009B57C8">
        <w:rPr>
          <w:rFonts w:ascii="Times New Roman" w:hAnsi="Times New Roman" w:cs="Times New Roman"/>
          <w:sz w:val="32"/>
          <w:szCs w:val="32"/>
        </w:rPr>
        <w:t xml:space="preserve"> </w:t>
      </w:r>
    </w:p>
    <w:p w14:paraId="7B4A930A" w14:textId="1839E801" w:rsidR="0005520C" w:rsidRPr="009B57C8" w:rsidRDefault="0005520C" w:rsidP="00CD4FAF">
      <w:pPr>
        <w:pStyle w:val="ListParagraph"/>
        <w:numPr>
          <w:ilvl w:val="1"/>
          <w:numId w:val="15"/>
        </w:numPr>
        <w:spacing w:after="0" w:line="240" w:lineRule="auto"/>
        <w:rPr>
          <w:rFonts w:ascii="Times New Roman" w:hAnsi="Times New Roman" w:cs="Times New Roman"/>
          <w:sz w:val="32"/>
          <w:szCs w:val="32"/>
        </w:rPr>
      </w:pPr>
      <w:r w:rsidRPr="009B57C8">
        <w:rPr>
          <w:rFonts w:ascii="Times New Roman" w:hAnsi="Times New Roman" w:cs="Times New Roman"/>
          <w:sz w:val="32"/>
          <w:szCs w:val="32"/>
        </w:rPr>
        <w:t xml:space="preserve">Hard Disk – </w:t>
      </w:r>
      <w:r w:rsidR="00236DE3" w:rsidRPr="009B57C8">
        <w:rPr>
          <w:rFonts w:ascii="Times New Roman" w:hAnsi="Times New Roman" w:cs="Times New Roman"/>
          <w:sz w:val="32"/>
          <w:szCs w:val="32"/>
        </w:rPr>
        <w:t>500</w:t>
      </w:r>
      <w:r w:rsidRPr="009B57C8">
        <w:rPr>
          <w:rFonts w:ascii="Times New Roman" w:hAnsi="Times New Roman" w:cs="Times New Roman"/>
          <w:sz w:val="32"/>
          <w:szCs w:val="32"/>
        </w:rPr>
        <w:t xml:space="preserve"> GB</w:t>
      </w:r>
    </w:p>
    <w:p w14:paraId="76F7DBAB" w14:textId="7DE34E60" w:rsidR="0005520C" w:rsidRPr="009B57C8" w:rsidRDefault="0005520C" w:rsidP="00CD4FAF">
      <w:pPr>
        <w:pStyle w:val="ListParagraph"/>
        <w:numPr>
          <w:ilvl w:val="1"/>
          <w:numId w:val="15"/>
        </w:numPr>
        <w:spacing w:after="0" w:line="240" w:lineRule="auto"/>
        <w:rPr>
          <w:rFonts w:ascii="Times New Roman" w:hAnsi="Times New Roman" w:cs="Times New Roman"/>
          <w:sz w:val="32"/>
          <w:szCs w:val="32"/>
        </w:rPr>
      </w:pPr>
      <w:r w:rsidRPr="009B57C8">
        <w:rPr>
          <w:rFonts w:ascii="Times New Roman" w:hAnsi="Times New Roman" w:cs="Times New Roman"/>
          <w:sz w:val="32"/>
          <w:szCs w:val="32"/>
        </w:rPr>
        <w:t xml:space="preserve">Memory – </w:t>
      </w:r>
      <w:r w:rsidR="00236DE3" w:rsidRPr="009B57C8">
        <w:rPr>
          <w:rFonts w:ascii="Times New Roman" w:hAnsi="Times New Roman" w:cs="Times New Roman"/>
          <w:sz w:val="32"/>
          <w:szCs w:val="32"/>
        </w:rPr>
        <w:t>8</w:t>
      </w:r>
      <w:r w:rsidRPr="009B57C8">
        <w:rPr>
          <w:rFonts w:ascii="Times New Roman" w:hAnsi="Times New Roman" w:cs="Times New Roman"/>
          <w:sz w:val="32"/>
          <w:szCs w:val="32"/>
        </w:rPr>
        <w:t>GB RAM</w:t>
      </w:r>
    </w:p>
    <w:p w14:paraId="1DB324D6" w14:textId="77777777" w:rsidR="00374367" w:rsidRPr="00374367" w:rsidRDefault="0005520C" w:rsidP="00374367">
      <w:pPr>
        <w:rPr>
          <w:sz w:val="36"/>
          <w:szCs w:val="36"/>
        </w:rPr>
      </w:pPr>
      <w:r>
        <w:rPr>
          <w:sz w:val="36"/>
          <w:szCs w:val="36"/>
        </w:rPr>
        <w:t xml:space="preserve"> </w:t>
      </w:r>
    </w:p>
    <w:p w14:paraId="7C98E700" w14:textId="77777777" w:rsidR="00374367" w:rsidRDefault="00374367" w:rsidP="00374367">
      <w:pPr>
        <w:rPr>
          <w:sz w:val="52"/>
          <w:szCs w:val="52"/>
        </w:rPr>
      </w:pPr>
      <w:r w:rsidRPr="00374367">
        <w:rPr>
          <w:sz w:val="52"/>
          <w:szCs w:val="52"/>
        </w:rPr>
        <w:br/>
      </w:r>
    </w:p>
    <w:p w14:paraId="10E2F339" w14:textId="77777777" w:rsidR="000D29BD" w:rsidRDefault="00494E1D">
      <w:pPr>
        <w:spacing w:after="160" w:line="259" w:lineRule="auto"/>
        <w:rPr>
          <w:sz w:val="52"/>
          <w:szCs w:val="52"/>
        </w:rPr>
      </w:pPr>
      <w:r>
        <w:rPr>
          <w:sz w:val="52"/>
          <w:szCs w:val="52"/>
        </w:rPr>
        <w:br w:type="page"/>
      </w:r>
    </w:p>
    <w:p w14:paraId="6D998DDF" w14:textId="77777777" w:rsidR="0084118A" w:rsidRPr="009B57C8" w:rsidRDefault="005523A5" w:rsidP="0084118A">
      <w:pPr>
        <w:jc w:val="center"/>
        <w:rPr>
          <w:rFonts w:ascii="Times New Roman" w:hAnsi="Times New Roman"/>
          <w:color w:val="FF0000"/>
          <w:sz w:val="44"/>
          <w:szCs w:val="44"/>
          <w:u w:val="single"/>
        </w:rPr>
      </w:pPr>
      <w:r w:rsidRPr="009B57C8">
        <w:rPr>
          <w:rFonts w:ascii="Times New Roman" w:hAnsi="Times New Roman"/>
          <w:color w:val="FF0000"/>
          <w:sz w:val="44"/>
          <w:szCs w:val="44"/>
          <w:u w:val="single"/>
        </w:rPr>
        <w:lastRenderedPageBreak/>
        <w:t>Block Diagram</w:t>
      </w:r>
    </w:p>
    <w:p w14:paraId="36E49EBF" w14:textId="208ED879" w:rsidR="0084118A" w:rsidRDefault="0084118A">
      <w:pPr>
        <w:spacing w:after="160" w:line="259" w:lineRule="auto"/>
        <w:rPr>
          <w:sz w:val="52"/>
          <w:szCs w:val="52"/>
        </w:rPr>
      </w:pPr>
      <w:r>
        <w:rPr>
          <w:sz w:val="52"/>
          <w:szCs w:val="52"/>
        </w:rPr>
        <w:t xml:space="preserve"> </w:t>
      </w:r>
    </w:p>
    <w:p w14:paraId="7BAACD3D" w14:textId="42D3239A" w:rsidR="0084118A" w:rsidRDefault="0084118A">
      <w:pPr>
        <w:spacing w:after="160" w:line="259" w:lineRule="auto"/>
        <w:rPr>
          <w:sz w:val="52"/>
          <w:szCs w:val="52"/>
        </w:rPr>
      </w:pPr>
    </w:p>
    <w:p w14:paraId="2B5D33EF" w14:textId="6F10DD03" w:rsidR="00525314" w:rsidRPr="009B57C8" w:rsidRDefault="00212876" w:rsidP="00212876">
      <w:pPr>
        <w:rPr>
          <w:rFonts w:ascii="Times New Roman" w:hAnsi="Times New Roman"/>
          <w:color w:val="FF0000"/>
          <w:sz w:val="44"/>
          <w:szCs w:val="44"/>
          <w:u w:val="single"/>
        </w:rPr>
      </w:pPr>
      <w:r w:rsidRPr="00212876">
        <w:rPr>
          <w:color w:val="FF0000"/>
          <w:sz w:val="52"/>
          <w:szCs w:val="52"/>
        </w:rPr>
        <w:t xml:space="preserve">                           </w:t>
      </w:r>
    </w:p>
    <w:p w14:paraId="24BBA2CE" w14:textId="6FCAEE95" w:rsidR="00212876" w:rsidRDefault="00131B54" w:rsidP="002C3492">
      <w:pPr>
        <w:jc w:val="center"/>
        <w:rPr>
          <w:noProof/>
          <w:color w:val="FF0000"/>
          <w:sz w:val="52"/>
          <w:szCs w:val="52"/>
          <w:u w:val="single"/>
          <w:lang w:val="en-IN" w:eastAsia="en-IN"/>
        </w:rPr>
      </w:pPr>
      <w:r>
        <w:rPr>
          <w:noProof/>
          <w:sz w:val="52"/>
          <w:szCs w:val="52"/>
        </w:rPr>
        <w:drawing>
          <wp:inline distT="0" distB="0" distL="0" distR="0" wp14:anchorId="572FCA7B" wp14:editId="066EB009">
            <wp:extent cx="5731510" cy="3494405"/>
            <wp:effectExtent l="0" t="0" r="2540" b="0"/>
            <wp:docPr id="161920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9639" name="Picture 1619209639"/>
                    <pic:cNvPicPr/>
                  </pic:nvPicPr>
                  <pic:blipFill>
                    <a:blip r:embed="rId9">
                      <a:extLst>
                        <a:ext uri="{28A0092B-C50C-407E-A947-70E740481C1C}">
                          <a14:useLocalDpi xmlns:a14="http://schemas.microsoft.com/office/drawing/2010/main" val="0"/>
                        </a:ext>
                      </a:extLst>
                    </a:blip>
                    <a:stretch>
                      <a:fillRect/>
                    </a:stretch>
                  </pic:blipFill>
                  <pic:spPr>
                    <a:xfrm>
                      <a:off x="0" y="0"/>
                      <a:ext cx="5731510" cy="3494405"/>
                    </a:xfrm>
                    <a:prstGeom prst="rect">
                      <a:avLst/>
                    </a:prstGeom>
                  </pic:spPr>
                </pic:pic>
              </a:graphicData>
            </a:graphic>
          </wp:inline>
        </w:drawing>
      </w:r>
    </w:p>
    <w:p w14:paraId="2CF6CA47" w14:textId="77777777" w:rsidR="00131B54" w:rsidRDefault="00131B54" w:rsidP="002C3492">
      <w:pPr>
        <w:jc w:val="center"/>
        <w:rPr>
          <w:noProof/>
          <w:color w:val="FF0000"/>
          <w:sz w:val="52"/>
          <w:szCs w:val="52"/>
          <w:u w:val="single"/>
          <w:lang w:val="en-IN" w:eastAsia="en-IN"/>
        </w:rPr>
      </w:pPr>
    </w:p>
    <w:p w14:paraId="231FFF43" w14:textId="77777777" w:rsidR="00131B54" w:rsidRDefault="00131B54" w:rsidP="002C3492">
      <w:pPr>
        <w:jc w:val="center"/>
        <w:rPr>
          <w:noProof/>
          <w:color w:val="FF0000"/>
          <w:sz w:val="52"/>
          <w:szCs w:val="52"/>
          <w:u w:val="single"/>
          <w:lang w:val="en-IN" w:eastAsia="en-IN"/>
        </w:rPr>
      </w:pPr>
    </w:p>
    <w:p w14:paraId="48C7AD9D" w14:textId="77777777" w:rsidR="00131B54" w:rsidRDefault="00131B54" w:rsidP="002C3492">
      <w:pPr>
        <w:jc w:val="center"/>
        <w:rPr>
          <w:noProof/>
          <w:color w:val="FF0000"/>
          <w:sz w:val="52"/>
          <w:szCs w:val="52"/>
          <w:u w:val="single"/>
          <w:lang w:val="en-IN" w:eastAsia="en-IN"/>
        </w:rPr>
      </w:pPr>
    </w:p>
    <w:p w14:paraId="7E92AA26" w14:textId="77777777" w:rsidR="00131B54" w:rsidRPr="00212876" w:rsidRDefault="00131B54" w:rsidP="002C3492">
      <w:pPr>
        <w:jc w:val="center"/>
        <w:rPr>
          <w:color w:val="FF0000"/>
          <w:sz w:val="52"/>
          <w:szCs w:val="52"/>
          <w:u w:val="single"/>
        </w:rPr>
      </w:pPr>
    </w:p>
    <w:p w14:paraId="1C9B9DC4" w14:textId="77777777" w:rsidR="00131B54" w:rsidRDefault="00131B54" w:rsidP="00310AB0">
      <w:pPr>
        <w:spacing w:after="160" w:line="259" w:lineRule="auto"/>
        <w:jc w:val="center"/>
        <w:rPr>
          <w:rFonts w:ascii="Times New Roman" w:hAnsi="Times New Roman"/>
          <w:color w:val="FF0000"/>
          <w:sz w:val="44"/>
          <w:szCs w:val="44"/>
          <w:u w:val="single"/>
        </w:rPr>
      </w:pPr>
    </w:p>
    <w:p w14:paraId="620E5DCD" w14:textId="5F640EE0" w:rsidR="00DE0764" w:rsidRPr="00847B9E" w:rsidRDefault="00DE0764" w:rsidP="00310AB0">
      <w:pPr>
        <w:spacing w:after="160" w:line="259" w:lineRule="auto"/>
        <w:jc w:val="center"/>
        <w:rPr>
          <w:rFonts w:ascii="Times New Roman" w:hAnsi="Times New Roman"/>
          <w:color w:val="FF0000"/>
          <w:sz w:val="44"/>
          <w:szCs w:val="44"/>
          <w:u w:val="single"/>
        </w:rPr>
      </w:pPr>
      <w:r w:rsidRPr="00847B9E">
        <w:rPr>
          <w:rFonts w:ascii="Times New Roman" w:hAnsi="Times New Roman"/>
          <w:color w:val="FF0000"/>
          <w:sz w:val="44"/>
          <w:szCs w:val="44"/>
          <w:u w:val="single"/>
        </w:rPr>
        <w:lastRenderedPageBreak/>
        <w:t>Conclusion</w:t>
      </w:r>
    </w:p>
    <w:p w14:paraId="08276D30" w14:textId="77777777" w:rsidR="005B0E32" w:rsidRDefault="005B0E32" w:rsidP="00236DE3">
      <w:pPr>
        <w:jc w:val="both"/>
        <w:rPr>
          <w:rFonts w:ascii="Segoe UI" w:hAnsi="Segoe UI" w:cs="Segoe UI"/>
          <w:sz w:val="28"/>
          <w:szCs w:val="28"/>
        </w:rPr>
      </w:pPr>
    </w:p>
    <w:p w14:paraId="1073740B" w14:textId="77777777" w:rsidR="00CB6196" w:rsidRPr="00CB6196" w:rsidRDefault="00CB6196" w:rsidP="00CB6196">
      <w:pPr>
        <w:spacing w:line="360" w:lineRule="auto"/>
        <w:jc w:val="both"/>
        <w:rPr>
          <w:rFonts w:ascii="Times New Roman" w:hAnsi="Times New Roman"/>
          <w:sz w:val="24"/>
          <w:szCs w:val="24"/>
        </w:rPr>
      </w:pPr>
      <w:r w:rsidRPr="00CB6196">
        <w:rPr>
          <w:rFonts w:ascii="Times New Roman" w:hAnsi="Times New Roman"/>
          <w:sz w:val="24"/>
          <w:szCs w:val="24"/>
        </w:rPr>
        <w:t>In summary, the online leave management system epitomizes a modernized approach to handling employee absences, fundamentally reshaping how organizations manage their workforce's time off. This innovative system effectively addresses the inefficiencies inherent in manual leave management processes, offering a streamlined and transparent solution for both employees and managers.</w:t>
      </w:r>
    </w:p>
    <w:p w14:paraId="425FAD71" w14:textId="77777777" w:rsidR="00CB6196" w:rsidRPr="00CB6196" w:rsidRDefault="00CB6196" w:rsidP="00CB6196">
      <w:pPr>
        <w:spacing w:line="360" w:lineRule="auto"/>
        <w:jc w:val="both"/>
        <w:rPr>
          <w:rFonts w:ascii="Times New Roman" w:hAnsi="Times New Roman"/>
          <w:sz w:val="24"/>
          <w:szCs w:val="24"/>
        </w:rPr>
      </w:pPr>
      <w:r w:rsidRPr="00CB6196">
        <w:rPr>
          <w:rFonts w:ascii="Times New Roman" w:hAnsi="Times New Roman"/>
          <w:sz w:val="24"/>
          <w:szCs w:val="24"/>
        </w:rPr>
        <w:t>Its most notable achievement lies in its capacity to centralize and automate leave-related tasks, significantly reducing administrative burdens and errors. By providing a unified platform for leave requests, approvals, and tracking, the system enhances operational efficiency and accuracy, ultimately saving time and resources for the organization.</w:t>
      </w:r>
    </w:p>
    <w:p w14:paraId="33437C9B" w14:textId="77777777" w:rsidR="00CB6196" w:rsidRPr="00CB6196" w:rsidRDefault="00CB6196" w:rsidP="00CB6196">
      <w:pPr>
        <w:spacing w:line="360" w:lineRule="auto"/>
        <w:jc w:val="both"/>
        <w:rPr>
          <w:rFonts w:ascii="Times New Roman" w:hAnsi="Times New Roman"/>
          <w:sz w:val="24"/>
          <w:szCs w:val="24"/>
        </w:rPr>
      </w:pPr>
      <w:r w:rsidRPr="00CB6196">
        <w:rPr>
          <w:rFonts w:ascii="Times New Roman" w:hAnsi="Times New Roman"/>
          <w:sz w:val="24"/>
          <w:szCs w:val="24"/>
        </w:rPr>
        <w:t>Furthermore, the online leave management system promotes transparency and accountability throughout the leave management process. Employees gain visibility into their leave balances, request statuses, and company policies, fostering a culture of openness and trust. Managers, in turn, can make well-informed decisions regarding staffing and resource allocation based on real-time leave data and analytics.</w:t>
      </w:r>
    </w:p>
    <w:p w14:paraId="6635BFED" w14:textId="77777777" w:rsidR="00CB6196" w:rsidRPr="00CB6196" w:rsidRDefault="00CB6196" w:rsidP="00CB6196">
      <w:pPr>
        <w:spacing w:line="360" w:lineRule="auto"/>
        <w:jc w:val="both"/>
        <w:rPr>
          <w:rFonts w:ascii="Times New Roman" w:hAnsi="Times New Roman"/>
          <w:sz w:val="24"/>
          <w:szCs w:val="24"/>
        </w:rPr>
      </w:pPr>
      <w:r w:rsidRPr="00CB6196">
        <w:rPr>
          <w:rFonts w:ascii="Times New Roman" w:hAnsi="Times New Roman"/>
          <w:sz w:val="24"/>
          <w:szCs w:val="24"/>
        </w:rPr>
        <w:t>Integration with existing HR systems further enhances the system's effectiveness, ensuring seamless data flow and consistency across organizational processes. By synchronizing with payroll, attendance tracking, and other HR modules, the system facilitates comprehensive workforce management while minimizing discrepancies and compliance risks.</w:t>
      </w:r>
    </w:p>
    <w:p w14:paraId="1C589FBC" w14:textId="77777777" w:rsidR="00CB6196" w:rsidRPr="00CB6196" w:rsidRDefault="00CB6196" w:rsidP="00CB6196">
      <w:pPr>
        <w:spacing w:line="360" w:lineRule="auto"/>
        <w:jc w:val="both"/>
        <w:rPr>
          <w:rFonts w:ascii="Times New Roman" w:hAnsi="Times New Roman"/>
          <w:sz w:val="24"/>
          <w:szCs w:val="24"/>
        </w:rPr>
      </w:pPr>
      <w:r w:rsidRPr="00CB6196">
        <w:rPr>
          <w:rFonts w:ascii="Times New Roman" w:hAnsi="Times New Roman"/>
          <w:sz w:val="24"/>
          <w:szCs w:val="24"/>
        </w:rPr>
        <w:t>As organizations continue to embrace remote work and flexible arrangements, the online leave management system's role in supporting these initiatives becomes increasingly crucial. Its mobile accessibility and remote functionality enable employees to manage their leave from anywhere, promoting work-life balance and employee satisfaction.</w:t>
      </w:r>
    </w:p>
    <w:p w14:paraId="211908AE" w14:textId="4CAC170A" w:rsidR="00446F30" w:rsidRPr="00140FCD" w:rsidRDefault="00CB6196" w:rsidP="00CB6196">
      <w:pPr>
        <w:spacing w:line="360" w:lineRule="auto"/>
        <w:jc w:val="both"/>
        <w:rPr>
          <w:rFonts w:ascii="Times New Roman" w:hAnsi="Times New Roman"/>
          <w:sz w:val="24"/>
          <w:szCs w:val="24"/>
        </w:rPr>
      </w:pPr>
      <w:r w:rsidRPr="00CB6196">
        <w:rPr>
          <w:rFonts w:ascii="Times New Roman" w:hAnsi="Times New Roman"/>
          <w:sz w:val="24"/>
          <w:szCs w:val="24"/>
        </w:rPr>
        <w:t>Looking ahead, the online leave management system is poised to evolve further in tandem with technological advancements and changing workforce dynamics. By embracing innovation and adapting to emerging trends, it will remain a cornerstone of modern HR practices, empowering organizations to effectively manage their most valuable asset</w:t>
      </w:r>
      <w:r w:rsidR="00F67F82">
        <w:rPr>
          <w:rFonts w:ascii="Times New Roman" w:hAnsi="Times New Roman"/>
          <w:sz w:val="24"/>
          <w:szCs w:val="24"/>
        </w:rPr>
        <w:t xml:space="preserve"> </w:t>
      </w:r>
      <w:r w:rsidRPr="00CB6196">
        <w:rPr>
          <w:rFonts w:ascii="Times New Roman" w:hAnsi="Times New Roman"/>
          <w:sz w:val="24"/>
          <w:szCs w:val="24"/>
        </w:rPr>
        <w:t>their people.</w:t>
      </w:r>
    </w:p>
    <w:sectPr w:rsidR="00446F30" w:rsidRPr="00140FCD" w:rsidSect="002A179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0C289" w14:textId="77777777" w:rsidR="00227390" w:rsidRDefault="00227390" w:rsidP="00F27D54">
      <w:pPr>
        <w:spacing w:after="0" w:line="240" w:lineRule="auto"/>
      </w:pPr>
      <w:r>
        <w:separator/>
      </w:r>
    </w:p>
  </w:endnote>
  <w:endnote w:type="continuationSeparator" w:id="0">
    <w:p w14:paraId="0C697BCD" w14:textId="77777777" w:rsidR="00227390" w:rsidRDefault="00227390" w:rsidP="00F2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ont279">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scadia Code">
    <w:altName w:val="Courier New"/>
    <w:charset w:val="00"/>
    <w:family w:val="modern"/>
    <w:pitch w:val="fixed"/>
    <w:sig w:usb0="00000000"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3A71F" w14:textId="77777777" w:rsidR="00227390" w:rsidRDefault="00227390" w:rsidP="00F27D54">
      <w:pPr>
        <w:spacing w:after="0" w:line="240" w:lineRule="auto"/>
      </w:pPr>
      <w:r>
        <w:separator/>
      </w:r>
    </w:p>
  </w:footnote>
  <w:footnote w:type="continuationSeparator" w:id="0">
    <w:p w14:paraId="40080AB5" w14:textId="77777777" w:rsidR="00227390" w:rsidRDefault="00227390" w:rsidP="00F27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multilevel"/>
    <w:tmpl w:val="00000002"/>
    <w:name w:val="WWNum2"/>
    <w:lvl w:ilvl="0">
      <w:start w:val="1"/>
      <w:numFmt w:val="bullet"/>
      <w:lvlText w:val=""/>
      <w:lvlJc w:val="left"/>
      <w:pPr>
        <w:tabs>
          <w:tab w:val="num" w:pos="360"/>
        </w:tabs>
        <w:ind w:left="1080" w:hanging="360"/>
      </w:pPr>
      <w:rPr>
        <w:rFonts w:ascii="Symbol" w:hAnsi="Symbol"/>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B4D16AE"/>
    <w:multiLevelType w:val="hybridMultilevel"/>
    <w:tmpl w:val="8C9498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31741"/>
    <w:multiLevelType w:val="hybridMultilevel"/>
    <w:tmpl w:val="A2D8C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322404"/>
    <w:multiLevelType w:val="hybridMultilevel"/>
    <w:tmpl w:val="CDC6C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D16F42"/>
    <w:multiLevelType w:val="multilevel"/>
    <w:tmpl w:val="113EC78E"/>
    <w:lvl w:ilvl="0">
      <w:start w:val="1"/>
      <w:numFmt w:val="bullet"/>
      <w:lvlText w:val=""/>
      <w:lvlJc w:val="left"/>
      <w:pPr>
        <w:tabs>
          <w:tab w:val="num" w:pos="360"/>
        </w:tabs>
        <w:ind w:left="1080" w:hanging="360"/>
      </w:pPr>
      <w:rPr>
        <w:rFonts w:ascii="Wingdings" w:hAnsi="Wingdings" w:hint="default"/>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7" w15:restartNumberingAfterBreak="0">
    <w:nsid w:val="30F56AF5"/>
    <w:multiLevelType w:val="hybridMultilevel"/>
    <w:tmpl w:val="2D824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DB6580"/>
    <w:multiLevelType w:val="hybridMultilevel"/>
    <w:tmpl w:val="74347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0D6CA8"/>
    <w:multiLevelType w:val="hybridMultilevel"/>
    <w:tmpl w:val="A4607DD6"/>
    <w:lvl w:ilvl="0" w:tplc="D2EC69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411C85"/>
    <w:multiLevelType w:val="hybridMultilevel"/>
    <w:tmpl w:val="9D5C5D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6966925"/>
    <w:multiLevelType w:val="hybridMultilevel"/>
    <w:tmpl w:val="EEF4A8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01682A"/>
    <w:multiLevelType w:val="hybridMultilevel"/>
    <w:tmpl w:val="E60AA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852679"/>
    <w:multiLevelType w:val="hybridMultilevel"/>
    <w:tmpl w:val="3006BCD4"/>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15:restartNumberingAfterBreak="0">
    <w:nsid w:val="43431A33"/>
    <w:multiLevelType w:val="multilevel"/>
    <w:tmpl w:val="B1C8B71E"/>
    <w:lvl w:ilvl="0">
      <w:start w:val="1"/>
      <w:numFmt w:val="bullet"/>
      <w:lvlText w:val="o"/>
      <w:lvlJc w:val="left"/>
      <w:pPr>
        <w:tabs>
          <w:tab w:val="num" w:pos="840"/>
        </w:tabs>
        <w:ind w:left="840" w:hanging="360"/>
      </w:pPr>
      <w:rPr>
        <w:rFonts w:ascii="Courier New" w:hAnsi="Courier New" w:cs="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3B00BC1"/>
    <w:multiLevelType w:val="hybridMultilevel"/>
    <w:tmpl w:val="666EFC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275990"/>
    <w:multiLevelType w:val="multilevel"/>
    <w:tmpl w:val="5FF47B74"/>
    <w:lvl w:ilvl="0">
      <w:start w:val="1"/>
      <w:numFmt w:val="bullet"/>
      <w:lvlText w:val=""/>
      <w:lvlJc w:val="left"/>
      <w:pPr>
        <w:tabs>
          <w:tab w:val="num" w:pos="840"/>
        </w:tabs>
        <w:ind w:left="84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A3A451C"/>
    <w:multiLevelType w:val="hybridMultilevel"/>
    <w:tmpl w:val="07B6159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73626A"/>
    <w:multiLevelType w:val="hybridMultilevel"/>
    <w:tmpl w:val="8200E14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1F6BCE"/>
    <w:multiLevelType w:val="hybridMultilevel"/>
    <w:tmpl w:val="3D6A88E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71312F78"/>
    <w:multiLevelType w:val="multilevel"/>
    <w:tmpl w:val="786A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64729"/>
    <w:multiLevelType w:val="hybridMultilevel"/>
    <w:tmpl w:val="8AA2C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7E572946"/>
    <w:multiLevelType w:val="hybridMultilevel"/>
    <w:tmpl w:val="425EA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1276270">
    <w:abstractNumId w:val="21"/>
  </w:num>
  <w:num w:numId="2" w16cid:durableId="1543976639">
    <w:abstractNumId w:val="1"/>
  </w:num>
  <w:num w:numId="3" w16cid:durableId="734278278">
    <w:abstractNumId w:val="2"/>
  </w:num>
  <w:num w:numId="4" w16cid:durableId="1940674427">
    <w:abstractNumId w:val="6"/>
  </w:num>
  <w:num w:numId="5" w16cid:durableId="771049639">
    <w:abstractNumId w:val="16"/>
  </w:num>
  <w:num w:numId="6" w16cid:durableId="1040666103">
    <w:abstractNumId w:val="13"/>
  </w:num>
  <w:num w:numId="7" w16cid:durableId="1276792307">
    <w:abstractNumId w:val="15"/>
  </w:num>
  <w:num w:numId="8" w16cid:durableId="108208783">
    <w:abstractNumId w:val="19"/>
  </w:num>
  <w:num w:numId="9" w16cid:durableId="1494027087">
    <w:abstractNumId w:val="12"/>
  </w:num>
  <w:num w:numId="10" w16cid:durableId="1617297723">
    <w:abstractNumId w:val="7"/>
  </w:num>
  <w:num w:numId="11" w16cid:durableId="1833181617">
    <w:abstractNumId w:val="18"/>
  </w:num>
  <w:num w:numId="12" w16cid:durableId="9768180">
    <w:abstractNumId w:val="14"/>
  </w:num>
  <w:num w:numId="13" w16cid:durableId="2038044929">
    <w:abstractNumId w:val="11"/>
  </w:num>
  <w:num w:numId="14" w16cid:durableId="1412851578">
    <w:abstractNumId w:val="10"/>
  </w:num>
  <w:num w:numId="15" w16cid:durableId="580606032">
    <w:abstractNumId w:val="17"/>
  </w:num>
  <w:num w:numId="16" w16cid:durableId="805438014">
    <w:abstractNumId w:val="3"/>
  </w:num>
  <w:num w:numId="17" w16cid:durableId="1567109203">
    <w:abstractNumId w:val="0"/>
  </w:num>
  <w:num w:numId="18" w16cid:durableId="810025158">
    <w:abstractNumId w:val="20"/>
  </w:num>
  <w:num w:numId="19" w16cid:durableId="762188261">
    <w:abstractNumId w:val="5"/>
  </w:num>
  <w:num w:numId="20" w16cid:durableId="1309017732">
    <w:abstractNumId w:val="9"/>
  </w:num>
  <w:num w:numId="21" w16cid:durableId="126895935">
    <w:abstractNumId w:val="22"/>
  </w:num>
  <w:num w:numId="22" w16cid:durableId="830681305">
    <w:abstractNumId w:val="8"/>
  </w:num>
  <w:num w:numId="23" w16cid:durableId="904294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1D"/>
    <w:rsid w:val="0005520C"/>
    <w:rsid w:val="00087315"/>
    <w:rsid w:val="00097201"/>
    <w:rsid w:val="000B1EE0"/>
    <w:rsid w:val="000C2718"/>
    <w:rsid w:val="000C36BF"/>
    <w:rsid w:val="000D29BD"/>
    <w:rsid w:val="000E1502"/>
    <w:rsid w:val="000E39FB"/>
    <w:rsid w:val="000F4F53"/>
    <w:rsid w:val="000F517E"/>
    <w:rsid w:val="00131B54"/>
    <w:rsid w:val="00133C46"/>
    <w:rsid w:val="00140FCD"/>
    <w:rsid w:val="00166E26"/>
    <w:rsid w:val="00175B72"/>
    <w:rsid w:val="001764C7"/>
    <w:rsid w:val="001A0F61"/>
    <w:rsid w:val="001F37D6"/>
    <w:rsid w:val="00212876"/>
    <w:rsid w:val="00221A22"/>
    <w:rsid w:val="00227390"/>
    <w:rsid w:val="00236DE3"/>
    <w:rsid w:val="00242D91"/>
    <w:rsid w:val="00257738"/>
    <w:rsid w:val="00280888"/>
    <w:rsid w:val="00290C35"/>
    <w:rsid w:val="002A179E"/>
    <w:rsid w:val="002B4B3B"/>
    <w:rsid w:val="002C3492"/>
    <w:rsid w:val="002C41BD"/>
    <w:rsid w:val="002D2487"/>
    <w:rsid w:val="002D3FD2"/>
    <w:rsid w:val="002F13F7"/>
    <w:rsid w:val="002F50BD"/>
    <w:rsid w:val="00304F4D"/>
    <w:rsid w:val="00310AB0"/>
    <w:rsid w:val="00312DB1"/>
    <w:rsid w:val="00313A8C"/>
    <w:rsid w:val="00337493"/>
    <w:rsid w:val="003452E3"/>
    <w:rsid w:val="00351C96"/>
    <w:rsid w:val="00353250"/>
    <w:rsid w:val="00366E31"/>
    <w:rsid w:val="00373E63"/>
    <w:rsid w:val="00374367"/>
    <w:rsid w:val="003B5CEC"/>
    <w:rsid w:val="003C3218"/>
    <w:rsid w:val="003C51F8"/>
    <w:rsid w:val="003E08D2"/>
    <w:rsid w:val="003E6BA8"/>
    <w:rsid w:val="0041729F"/>
    <w:rsid w:val="00422E02"/>
    <w:rsid w:val="00446F30"/>
    <w:rsid w:val="004555BA"/>
    <w:rsid w:val="004634D2"/>
    <w:rsid w:val="0046685E"/>
    <w:rsid w:val="0047531F"/>
    <w:rsid w:val="0047751B"/>
    <w:rsid w:val="00492B20"/>
    <w:rsid w:val="00494E1D"/>
    <w:rsid w:val="00495335"/>
    <w:rsid w:val="004A13F7"/>
    <w:rsid w:val="004A6093"/>
    <w:rsid w:val="004C3CFF"/>
    <w:rsid w:val="004E2A4D"/>
    <w:rsid w:val="004F5422"/>
    <w:rsid w:val="00501217"/>
    <w:rsid w:val="0050186C"/>
    <w:rsid w:val="0050292F"/>
    <w:rsid w:val="00525314"/>
    <w:rsid w:val="00542FDD"/>
    <w:rsid w:val="005523A5"/>
    <w:rsid w:val="00554912"/>
    <w:rsid w:val="00561788"/>
    <w:rsid w:val="005721DD"/>
    <w:rsid w:val="005A72E7"/>
    <w:rsid w:val="005B0E32"/>
    <w:rsid w:val="005B23D7"/>
    <w:rsid w:val="005C1D8D"/>
    <w:rsid w:val="005D6827"/>
    <w:rsid w:val="005D7552"/>
    <w:rsid w:val="005E18BC"/>
    <w:rsid w:val="006046E2"/>
    <w:rsid w:val="006064F8"/>
    <w:rsid w:val="00615275"/>
    <w:rsid w:val="006165F0"/>
    <w:rsid w:val="00625B2E"/>
    <w:rsid w:val="006369C9"/>
    <w:rsid w:val="00641F4C"/>
    <w:rsid w:val="0068406E"/>
    <w:rsid w:val="00687E06"/>
    <w:rsid w:val="006948C5"/>
    <w:rsid w:val="006A1A86"/>
    <w:rsid w:val="006C5D22"/>
    <w:rsid w:val="006D45DB"/>
    <w:rsid w:val="006E260D"/>
    <w:rsid w:val="007148CE"/>
    <w:rsid w:val="00716070"/>
    <w:rsid w:val="00716B42"/>
    <w:rsid w:val="00717BDC"/>
    <w:rsid w:val="00734DA8"/>
    <w:rsid w:val="00746D8E"/>
    <w:rsid w:val="0075599F"/>
    <w:rsid w:val="00755EB0"/>
    <w:rsid w:val="007621DD"/>
    <w:rsid w:val="00772EA7"/>
    <w:rsid w:val="0077682D"/>
    <w:rsid w:val="007846BC"/>
    <w:rsid w:val="007919FA"/>
    <w:rsid w:val="00797949"/>
    <w:rsid w:val="007A1FA4"/>
    <w:rsid w:val="007A5F5F"/>
    <w:rsid w:val="007A7082"/>
    <w:rsid w:val="007B0926"/>
    <w:rsid w:val="007B16F5"/>
    <w:rsid w:val="007D7752"/>
    <w:rsid w:val="007F17C5"/>
    <w:rsid w:val="007F284B"/>
    <w:rsid w:val="00807DB5"/>
    <w:rsid w:val="00814657"/>
    <w:rsid w:val="00820769"/>
    <w:rsid w:val="008403C7"/>
    <w:rsid w:val="0084118A"/>
    <w:rsid w:val="00847B9E"/>
    <w:rsid w:val="00857047"/>
    <w:rsid w:val="00867F64"/>
    <w:rsid w:val="008738BC"/>
    <w:rsid w:val="00876494"/>
    <w:rsid w:val="00881031"/>
    <w:rsid w:val="00886C0B"/>
    <w:rsid w:val="00887716"/>
    <w:rsid w:val="0089002B"/>
    <w:rsid w:val="0089220A"/>
    <w:rsid w:val="00897C69"/>
    <w:rsid w:val="008A1889"/>
    <w:rsid w:val="008C27FC"/>
    <w:rsid w:val="008D69BE"/>
    <w:rsid w:val="008E383E"/>
    <w:rsid w:val="008E797F"/>
    <w:rsid w:val="008F1CFE"/>
    <w:rsid w:val="00910173"/>
    <w:rsid w:val="009511A1"/>
    <w:rsid w:val="00956A88"/>
    <w:rsid w:val="00960B03"/>
    <w:rsid w:val="00972DB9"/>
    <w:rsid w:val="00983CFF"/>
    <w:rsid w:val="00986B36"/>
    <w:rsid w:val="00992061"/>
    <w:rsid w:val="009A16D2"/>
    <w:rsid w:val="009B2677"/>
    <w:rsid w:val="009B2818"/>
    <w:rsid w:val="009B4038"/>
    <w:rsid w:val="009B57C8"/>
    <w:rsid w:val="009C31D4"/>
    <w:rsid w:val="009C5CD1"/>
    <w:rsid w:val="009E0CAC"/>
    <w:rsid w:val="009E5187"/>
    <w:rsid w:val="009F2704"/>
    <w:rsid w:val="009F438A"/>
    <w:rsid w:val="00A13D0A"/>
    <w:rsid w:val="00A17CF9"/>
    <w:rsid w:val="00A34CCB"/>
    <w:rsid w:val="00A51607"/>
    <w:rsid w:val="00A558B3"/>
    <w:rsid w:val="00A6238D"/>
    <w:rsid w:val="00A64297"/>
    <w:rsid w:val="00A70EAC"/>
    <w:rsid w:val="00A729FD"/>
    <w:rsid w:val="00A82D85"/>
    <w:rsid w:val="00A8303A"/>
    <w:rsid w:val="00A8671D"/>
    <w:rsid w:val="00A93417"/>
    <w:rsid w:val="00A94E76"/>
    <w:rsid w:val="00A96012"/>
    <w:rsid w:val="00AA5F79"/>
    <w:rsid w:val="00AB195D"/>
    <w:rsid w:val="00AC03D7"/>
    <w:rsid w:val="00AE6B1B"/>
    <w:rsid w:val="00B01352"/>
    <w:rsid w:val="00B06C3B"/>
    <w:rsid w:val="00B111BF"/>
    <w:rsid w:val="00B204C9"/>
    <w:rsid w:val="00B27C44"/>
    <w:rsid w:val="00B54954"/>
    <w:rsid w:val="00B60131"/>
    <w:rsid w:val="00B65CA2"/>
    <w:rsid w:val="00B76C0F"/>
    <w:rsid w:val="00B77A73"/>
    <w:rsid w:val="00B8137E"/>
    <w:rsid w:val="00B96FA4"/>
    <w:rsid w:val="00BB6376"/>
    <w:rsid w:val="00BD4C93"/>
    <w:rsid w:val="00BD5AA3"/>
    <w:rsid w:val="00C11198"/>
    <w:rsid w:val="00C13D6B"/>
    <w:rsid w:val="00C17946"/>
    <w:rsid w:val="00C22156"/>
    <w:rsid w:val="00C2441F"/>
    <w:rsid w:val="00C30FC8"/>
    <w:rsid w:val="00C37A9E"/>
    <w:rsid w:val="00C42F53"/>
    <w:rsid w:val="00C50428"/>
    <w:rsid w:val="00C528FB"/>
    <w:rsid w:val="00C577E6"/>
    <w:rsid w:val="00C8137F"/>
    <w:rsid w:val="00C90226"/>
    <w:rsid w:val="00C938E1"/>
    <w:rsid w:val="00CB5279"/>
    <w:rsid w:val="00CB6196"/>
    <w:rsid w:val="00CD4FAF"/>
    <w:rsid w:val="00D2216B"/>
    <w:rsid w:val="00D229E4"/>
    <w:rsid w:val="00D30771"/>
    <w:rsid w:val="00D313EC"/>
    <w:rsid w:val="00D646E3"/>
    <w:rsid w:val="00D7578F"/>
    <w:rsid w:val="00D77FA5"/>
    <w:rsid w:val="00D82406"/>
    <w:rsid w:val="00D93D01"/>
    <w:rsid w:val="00D94D3A"/>
    <w:rsid w:val="00DA3573"/>
    <w:rsid w:val="00DB6501"/>
    <w:rsid w:val="00DC2AA1"/>
    <w:rsid w:val="00DD3C8D"/>
    <w:rsid w:val="00DD442A"/>
    <w:rsid w:val="00DE0764"/>
    <w:rsid w:val="00DE3529"/>
    <w:rsid w:val="00DE4EFD"/>
    <w:rsid w:val="00DF2007"/>
    <w:rsid w:val="00E10E7B"/>
    <w:rsid w:val="00E22A81"/>
    <w:rsid w:val="00E24F0D"/>
    <w:rsid w:val="00E360A7"/>
    <w:rsid w:val="00E36C84"/>
    <w:rsid w:val="00E44FA7"/>
    <w:rsid w:val="00E85A53"/>
    <w:rsid w:val="00EA0AE0"/>
    <w:rsid w:val="00EA1198"/>
    <w:rsid w:val="00EA5FFF"/>
    <w:rsid w:val="00EA6175"/>
    <w:rsid w:val="00EC2967"/>
    <w:rsid w:val="00EC7399"/>
    <w:rsid w:val="00ED5848"/>
    <w:rsid w:val="00EE0517"/>
    <w:rsid w:val="00EE0FE5"/>
    <w:rsid w:val="00EE39A3"/>
    <w:rsid w:val="00EF45D4"/>
    <w:rsid w:val="00F029BD"/>
    <w:rsid w:val="00F036D1"/>
    <w:rsid w:val="00F053EF"/>
    <w:rsid w:val="00F20013"/>
    <w:rsid w:val="00F27D54"/>
    <w:rsid w:val="00F51385"/>
    <w:rsid w:val="00F52864"/>
    <w:rsid w:val="00F5708F"/>
    <w:rsid w:val="00F62CCE"/>
    <w:rsid w:val="00F67F82"/>
    <w:rsid w:val="00F70373"/>
    <w:rsid w:val="00F81089"/>
    <w:rsid w:val="00F85E30"/>
    <w:rsid w:val="00F86C6B"/>
    <w:rsid w:val="00F97A2C"/>
    <w:rsid w:val="00F97C39"/>
    <w:rsid w:val="00FA13F8"/>
    <w:rsid w:val="00FA6E4F"/>
    <w:rsid w:val="00FB397C"/>
    <w:rsid w:val="00FB4287"/>
    <w:rsid w:val="00FC3383"/>
    <w:rsid w:val="00FC5EEB"/>
    <w:rsid w:val="00FE41E4"/>
    <w:rsid w:val="00FE589C"/>
    <w:rsid w:val="00FF6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4583"/>
  <w15:chartTrackingRefBased/>
  <w15:docId w15:val="{B1A88AB3-83C0-45ED-B3BB-383F1084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4E1D"/>
    <w:pPr>
      <w:spacing w:after="200" w:line="276" w:lineRule="auto"/>
    </w:pPr>
    <w:rPr>
      <w:rFonts w:ascii="Calibri" w:eastAsia="SimSun" w:hAnsi="Calibri" w:cs="Times New Roman"/>
      <w:lang w:val="en-US" w:eastAsia="zh-CN"/>
    </w:rPr>
  </w:style>
  <w:style w:type="paragraph" w:styleId="Heading1">
    <w:name w:val="heading 1"/>
    <w:basedOn w:val="Normal"/>
    <w:next w:val="Normal"/>
    <w:link w:val="Heading1Char"/>
    <w:uiPriority w:val="9"/>
    <w:qFormat/>
    <w:rsid w:val="00494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37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6FA4"/>
    <w:pPr>
      <w:keepNext/>
      <w:spacing w:before="240" w:after="60" w:line="256" w:lineRule="auto"/>
      <w:outlineLvl w:val="2"/>
    </w:pPr>
    <w:rPr>
      <w:rFonts w:ascii="Calibri Light" w:eastAsia="Times New Roman" w:hAnsi="Calibri Light"/>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E1D"/>
    <w:rPr>
      <w:rFonts w:asciiTheme="majorHAnsi" w:eastAsiaTheme="majorEastAsia" w:hAnsiTheme="majorHAnsi" w:cstheme="majorBidi"/>
      <w:color w:val="2E74B5" w:themeColor="accent1" w:themeShade="BF"/>
      <w:sz w:val="32"/>
      <w:szCs w:val="32"/>
      <w:lang w:val="en-US" w:eastAsia="zh-CN"/>
    </w:rPr>
  </w:style>
  <w:style w:type="paragraph" w:styleId="ListParagraph">
    <w:name w:val="List Paragraph"/>
    <w:basedOn w:val="Normal"/>
    <w:qFormat/>
    <w:rsid w:val="0005520C"/>
    <w:pPr>
      <w:suppressAutoHyphens/>
      <w:ind w:left="720"/>
      <w:contextualSpacing/>
    </w:pPr>
    <w:rPr>
      <w:rFonts w:eastAsia="Calibri" w:cs="font279"/>
      <w:kern w:val="1"/>
      <w:lang w:eastAsia="en-US"/>
    </w:rPr>
  </w:style>
  <w:style w:type="paragraph" w:styleId="Header">
    <w:name w:val="header"/>
    <w:basedOn w:val="Normal"/>
    <w:link w:val="HeaderChar"/>
    <w:uiPriority w:val="99"/>
    <w:unhideWhenUsed/>
    <w:rsid w:val="00F27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D54"/>
    <w:rPr>
      <w:rFonts w:ascii="Calibri" w:eastAsia="SimSun" w:hAnsi="Calibri" w:cs="Times New Roman"/>
      <w:lang w:val="en-US" w:eastAsia="zh-CN"/>
    </w:rPr>
  </w:style>
  <w:style w:type="paragraph" w:styleId="Footer">
    <w:name w:val="footer"/>
    <w:basedOn w:val="Normal"/>
    <w:link w:val="FooterChar"/>
    <w:uiPriority w:val="99"/>
    <w:unhideWhenUsed/>
    <w:rsid w:val="00F27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D54"/>
    <w:rPr>
      <w:rFonts w:ascii="Calibri" w:eastAsia="SimSun" w:hAnsi="Calibri" w:cs="Times New Roman"/>
      <w:lang w:val="en-US" w:eastAsia="zh-CN"/>
    </w:rPr>
  </w:style>
  <w:style w:type="paragraph" w:styleId="NormalWeb">
    <w:name w:val="Normal (Web)"/>
    <w:basedOn w:val="Normal"/>
    <w:uiPriority w:val="99"/>
    <w:unhideWhenUsed/>
    <w:rsid w:val="00FA6E4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flex-shrink-0">
    <w:name w:val="flex-shrink-0"/>
    <w:basedOn w:val="DefaultParagraphFont"/>
    <w:rsid w:val="00FA6E4F"/>
  </w:style>
  <w:style w:type="paragraph" w:styleId="z-TopofForm">
    <w:name w:val="HTML Top of Form"/>
    <w:basedOn w:val="Normal"/>
    <w:next w:val="Normal"/>
    <w:link w:val="z-TopofFormChar"/>
    <w:hidden/>
    <w:uiPriority w:val="99"/>
    <w:unhideWhenUsed/>
    <w:rsid w:val="00FA6E4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FA6E4F"/>
    <w:rPr>
      <w:rFonts w:ascii="Arial" w:eastAsia="Times New Roman" w:hAnsi="Arial" w:cs="Arial"/>
      <w:vanish/>
      <w:sz w:val="16"/>
      <w:szCs w:val="16"/>
      <w:lang w:eastAsia="en-IN"/>
    </w:rPr>
  </w:style>
  <w:style w:type="table" w:styleId="TableGrid">
    <w:name w:val="Table Grid"/>
    <w:basedOn w:val="TableNormal"/>
    <w:uiPriority w:val="39"/>
    <w:rsid w:val="00716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3D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B96FA4"/>
    <w:rPr>
      <w:rFonts w:ascii="Calibri Light" w:eastAsia="Times New Roman" w:hAnsi="Calibri Light" w:cs="Times New Roman"/>
      <w:b/>
      <w:bCs/>
      <w:sz w:val="26"/>
      <w:szCs w:val="26"/>
      <w:lang w:val="en-US"/>
    </w:rPr>
  </w:style>
  <w:style w:type="character" w:customStyle="1" w:styleId="Heading2Char">
    <w:name w:val="Heading 2 Char"/>
    <w:basedOn w:val="DefaultParagraphFont"/>
    <w:link w:val="Heading2"/>
    <w:uiPriority w:val="9"/>
    <w:semiHidden/>
    <w:rsid w:val="001F37D6"/>
    <w:rPr>
      <w:rFonts w:asciiTheme="majorHAnsi" w:eastAsiaTheme="majorEastAsia" w:hAnsiTheme="majorHAnsi" w:cstheme="majorBidi"/>
      <w:color w:val="2E74B5" w:themeColor="accent1" w:themeShade="BF"/>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575062">
      <w:bodyDiv w:val="1"/>
      <w:marLeft w:val="0"/>
      <w:marRight w:val="0"/>
      <w:marTop w:val="0"/>
      <w:marBottom w:val="0"/>
      <w:divBdr>
        <w:top w:val="none" w:sz="0" w:space="0" w:color="auto"/>
        <w:left w:val="none" w:sz="0" w:space="0" w:color="auto"/>
        <w:bottom w:val="none" w:sz="0" w:space="0" w:color="auto"/>
        <w:right w:val="none" w:sz="0" w:space="0" w:color="auto"/>
      </w:divBdr>
      <w:divsChild>
        <w:div w:id="709764961">
          <w:marLeft w:val="0"/>
          <w:marRight w:val="0"/>
          <w:marTop w:val="0"/>
          <w:marBottom w:val="0"/>
          <w:divBdr>
            <w:top w:val="single" w:sz="2" w:space="0" w:color="D9D9E3"/>
            <w:left w:val="single" w:sz="2" w:space="0" w:color="D9D9E3"/>
            <w:bottom w:val="single" w:sz="2" w:space="0" w:color="D9D9E3"/>
            <w:right w:val="single" w:sz="2" w:space="0" w:color="D9D9E3"/>
          </w:divBdr>
          <w:divsChild>
            <w:div w:id="1477913784">
              <w:marLeft w:val="0"/>
              <w:marRight w:val="0"/>
              <w:marTop w:val="0"/>
              <w:marBottom w:val="0"/>
              <w:divBdr>
                <w:top w:val="single" w:sz="2" w:space="0" w:color="D9D9E3"/>
                <w:left w:val="single" w:sz="2" w:space="0" w:color="D9D9E3"/>
                <w:bottom w:val="single" w:sz="2" w:space="0" w:color="D9D9E3"/>
                <w:right w:val="single" w:sz="2" w:space="0" w:color="D9D9E3"/>
              </w:divBdr>
              <w:divsChild>
                <w:div w:id="71005191">
                  <w:marLeft w:val="0"/>
                  <w:marRight w:val="0"/>
                  <w:marTop w:val="0"/>
                  <w:marBottom w:val="0"/>
                  <w:divBdr>
                    <w:top w:val="single" w:sz="2" w:space="0" w:color="D9D9E3"/>
                    <w:left w:val="single" w:sz="2" w:space="0" w:color="D9D9E3"/>
                    <w:bottom w:val="single" w:sz="2" w:space="0" w:color="D9D9E3"/>
                    <w:right w:val="single" w:sz="2" w:space="0" w:color="D9D9E3"/>
                  </w:divBdr>
                  <w:divsChild>
                    <w:div w:id="1643464429">
                      <w:marLeft w:val="0"/>
                      <w:marRight w:val="0"/>
                      <w:marTop w:val="0"/>
                      <w:marBottom w:val="0"/>
                      <w:divBdr>
                        <w:top w:val="single" w:sz="2" w:space="0" w:color="D9D9E3"/>
                        <w:left w:val="single" w:sz="2" w:space="0" w:color="D9D9E3"/>
                        <w:bottom w:val="single" w:sz="2" w:space="0" w:color="D9D9E3"/>
                        <w:right w:val="single" w:sz="2" w:space="0" w:color="D9D9E3"/>
                      </w:divBdr>
                      <w:divsChild>
                        <w:div w:id="360203825">
                          <w:marLeft w:val="0"/>
                          <w:marRight w:val="0"/>
                          <w:marTop w:val="0"/>
                          <w:marBottom w:val="0"/>
                          <w:divBdr>
                            <w:top w:val="single" w:sz="2" w:space="0" w:color="auto"/>
                            <w:left w:val="single" w:sz="2" w:space="0" w:color="auto"/>
                            <w:bottom w:val="single" w:sz="6" w:space="0" w:color="auto"/>
                            <w:right w:val="single" w:sz="2" w:space="0" w:color="auto"/>
                          </w:divBdr>
                          <w:divsChild>
                            <w:div w:id="761605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430568">
                                  <w:marLeft w:val="0"/>
                                  <w:marRight w:val="0"/>
                                  <w:marTop w:val="0"/>
                                  <w:marBottom w:val="0"/>
                                  <w:divBdr>
                                    <w:top w:val="single" w:sz="2" w:space="0" w:color="D9D9E3"/>
                                    <w:left w:val="single" w:sz="2" w:space="0" w:color="D9D9E3"/>
                                    <w:bottom w:val="single" w:sz="2" w:space="0" w:color="D9D9E3"/>
                                    <w:right w:val="single" w:sz="2" w:space="0" w:color="D9D9E3"/>
                                  </w:divBdr>
                                  <w:divsChild>
                                    <w:div w:id="594705635">
                                      <w:marLeft w:val="0"/>
                                      <w:marRight w:val="0"/>
                                      <w:marTop w:val="0"/>
                                      <w:marBottom w:val="0"/>
                                      <w:divBdr>
                                        <w:top w:val="single" w:sz="2" w:space="0" w:color="D9D9E3"/>
                                        <w:left w:val="single" w:sz="2" w:space="0" w:color="D9D9E3"/>
                                        <w:bottom w:val="single" w:sz="2" w:space="0" w:color="D9D9E3"/>
                                        <w:right w:val="single" w:sz="2" w:space="0" w:color="D9D9E3"/>
                                      </w:divBdr>
                                      <w:divsChild>
                                        <w:div w:id="1492984351">
                                          <w:marLeft w:val="0"/>
                                          <w:marRight w:val="0"/>
                                          <w:marTop w:val="0"/>
                                          <w:marBottom w:val="0"/>
                                          <w:divBdr>
                                            <w:top w:val="single" w:sz="2" w:space="0" w:color="D9D9E3"/>
                                            <w:left w:val="single" w:sz="2" w:space="0" w:color="D9D9E3"/>
                                            <w:bottom w:val="single" w:sz="2" w:space="0" w:color="D9D9E3"/>
                                            <w:right w:val="single" w:sz="2" w:space="0" w:color="D9D9E3"/>
                                          </w:divBdr>
                                          <w:divsChild>
                                            <w:div w:id="941301554">
                                              <w:marLeft w:val="0"/>
                                              <w:marRight w:val="0"/>
                                              <w:marTop w:val="0"/>
                                              <w:marBottom w:val="0"/>
                                              <w:divBdr>
                                                <w:top w:val="single" w:sz="2" w:space="0" w:color="D9D9E3"/>
                                                <w:left w:val="single" w:sz="2" w:space="0" w:color="D9D9E3"/>
                                                <w:bottom w:val="single" w:sz="2" w:space="0" w:color="D9D9E3"/>
                                                <w:right w:val="single" w:sz="2" w:space="0" w:color="D9D9E3"/>
                                              </w:divBdr>
                                              <w:divsChild>
                                                <w:div w:id="35284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028625">
          <w:marLeft w:val="0"/>
          <w:marRight w:val="0"/>
          <w:marTop w:val="0"/>
          <w:marBottom w:val="0"/>
          <w:divBdr>
            <w:top w:val="none" w:sz="0" w:space="0" w:color="auto"/>
            <w:left w:val="none" w:sz="0" w:space="0" w:color="auto"/>
            <w:bottom w:val="none" w:sz="0" w:space="0" w:color="auto"/>
            <w:right w:val="none" w:sz="0" w:space="0" w:color="auto"/>
          </w:divBdr>
        </w:div>
      </w:divsChild>
    </w:div>
    <w:div w:id="334721665">
      <w:bodyDiv w:val="1"/>
      <w:marLeft w:val="0"/>
      <w:marRight w:val="0"/>
      <w:marTop w:val="0"/>
      <w:marBottom w:val="0"/>
      <w:divBdr>
        <w:top w:val="none" w:sz="0" w:space="0" w:color="auto"/>
        <w:left w:val="none" w:sz="0" w:space="0" w:color="auto"/>
        <w:bottom w:val="none" w:sz="0" w:space="0" w:color="auto"/>
        <w:right w:val="none" w:sz="0" w:space="0" w:color="auto"/>
      </w:divBdr>
    </w:div>
    <w:div w:id="584218842">
      <w:bodyDiv w:val="1"/>
      <w:marLeft w:val="0"/>
      <w:marRight w:val="0"/>
      <w:marTop w:val="0"/>
      <w:marBottom w:val="0"/>
      <w:divBdr>
        <w:top w:val="none" w:sz="0" w:space="0" w:color="auto"/>
        <w:left w:val="none" w:sz="0" w:space="0" w:color="auto"/>
        <w:bottom w:val="none" w:sz="0" w:space="0" w:color="auto"/>
        <w:right w:val="none" w:sz="0" w:space="0" w:color="auto"/>
      </w:divBdr>
    </w:div>
    <w:div w:id="896941976">
      <w:bodyDiv w:val="1"/>
      <w:marLeft w:val="0"/>
      <w:marRight w:val="0"/>
      <w:marTop w:val="0"/>
      <w:marBottom w:val="0"/>
      <w:divBdr>
        <w:top w:val="none" w:sz="0" w:space="0" w:color="auto"/>
        <w:left w:val="none" w:sz="0" w:space="0" w:color="auto"/>
        <w:bottom w:val="none" w:sz="0" w:space="0" w:color="auto"/>
        <w:right w:val="none" w:sz="0" w:space="0" w:color="auto"/>
      </w:divBdr>
    </w:div>
    <w:div w:id="978876795">
      <w:bodyDiv w:val="1"/>
      <w:marLeft w:val="0"/>
      <w:marRight w:val="0"/>
      <w:marTop w:val="0"/>
      <w:marBottom w:val="0"/>
      <w:divBdr>
        <w:top w:val="none" w:sz="0" w:space="0" w:color="auto"/>
        <w:left w:val="none" w:sz="0" w:space="0" w:color="auto"/>
        <w:bottom w:val="none" w:sz="0" w:space="0" w:color="auto"/>
        <w:right w:val="none" w:sz="0" w:space="0" w:color="auto"/>
      </w:divBdr>
    </w:div>
    <w:div w:id="1544246601">
      <w:bodyDiv w:val="1"/>
      <w:marLeft w:val="0"/>
      <w:marRight w:val="0"/>
      <w:marTop w:val="0"/>
      <w:marBottom w:val="0"/>
      <w:divBdr>
        <w:top w:val="none" w:sz="0" w:space="0" w:color="auto"/>
        <w:left w:val="none" w:sz="0" w:space="0" w:color="auto"/>
        <w:bottom w:val="none" w:sz="0" w:space="0" w:color="auto"/>
        <w:right w:val="none" w:sz="0" w:space="0" w:color="auto"/>
      </w:divBdr>
    </w:div>
    <w:div w:id="1670867479">
      <w:bodyDiv w:val="1"/>
      <w:marLeft w:val="0"/>
      <w:marRight w:val="0"/>
      <w:marTop w:val="0"/>
      <w:marBottom w:val="0"/>
      <w:divBdr>
        <w:top w:val="none" w:sz="0" w:space="0" w:color="auto"/>
        <w:left w:val="none" w:sz="0" w:space="0" w:color="auto"/>
        <w:bottom w:val="none" w:sz="0" w:space="0" w:color="auto"/>
        <w:right w:val="none" w:sz="0" w:space="0" w:color="auto"/>
      </w:divBdr>
      <w:divsChild>
        <w:div w:id="1759449494">
          <w:marLeft w:val="0"/>
          <w:marRight w:val="0"/>
          <w:marTop w:val="0"/>
          <w:marBottom w:val="0"/>
          <w:divBdr>
            <w:top w:val="single" w:sz="2" w:space="0" w:color="D9D9E3"/>
            <w:left w:val="single" w:sz="2" w:space="0" w:color="D9D9E3"/>
            <w:bottom w:val="single" w:sz="2" w:space="0" w:color="D9D9E3"/>
            <w:right w:val="single" w:sz="2" w:space="0" w:color="D9D9E3"/>
          </w:divBdr>
          <w:divsChild>
            <w:div w:id="1046950891">
              <w:marLeft w:val="0"/>
              <w:marRight w:val="0"/>
              <w:marTop w:val="0"/>
              <w:marBottom w:val="0"/>
              <w:divBdr>
                <w:top w:val="single" w:sz="2" w:space="0" w:color="D9D9E3"/>
                <w:left w:val="single" w:sz="2" w:space="0" w:color="D9D9E3"/>
                <w:bottom w:val="single" w:sz="2" w:space="0" w:color="D9D9E3"/>
                <w:right w:val="single" w:sz="2" w:space="0" w:color="D9D9E3"/>
              </w:divBdr>
              <w:divsChild>
                <w:div w:id="579874083">
                  <w:marLeft w:val="0"/>
                  <w:marRight w:val="0"/>
                  <w:marTop w:val="0"/>
                  <w:marBottom w:val="0"/>
                  <w:divBdr>
                    <w:top w:val="single" w:sz="2" w:space="0" w:color="D9D9E3"/>
                    <w:left w:val="single" w:sz="2" w:space="0" w:color="D9D9E3"/>
                    <w:bottom w:val="single" w:sz="2" w:space="0" w:color="D9D9E3"/>
                    <w:right w:val="single" w:sz="2" w:space="0" w:color="D9D9E3"/>
                  </w:divBdr>
                  <w:divsChild>
                    <w:div w:id="381952767">
                      <w:marLeft w:val="0"/>
                      <w:marRight w:val="0"/>
                      <w:marTop w:val="0"/>
                      <w:marBottom w:val="0"/>
                      <w:divBdr>
                        <w:top w:val="single" w:sz="2" w:space="0" w:color="D9D9E3"/>
                        <w:left w:val="single" w:sz="2" w:space="0" w:color="D9D9E3"/>
                        <w:bottom w:val="single" w:sz="2" w:space="0" w:color="D9D9E3"/>
                        <w:right w:val="single" w:sz="2" w:space="0" w:color="D9D9E3"/>
                      </w:divBdr>
                      <w:divsChild>
                        <w:div w:id="653996743">
                          <w:marLeft w:val="0"/>
                          <w:marRight w:val="0"/>
                          <w:marTop w:val="0"/>
                          <w:marBottom w:val="0"/>
                          <w:divBdr>
                            <w:top w:val="single" w:sz="2" w:space="0" w:color="auto"/>
                            <w:left w:val="single" w:sz="2" w:space="0" w:color="auto"/>
                            <w:bottom w:val="single" w:sz="6" w:space="0" w:color="auto"/>
                            <w:right w:val="single" w:sz="2" w:space="0" w:color="auto"/>
                          </w:divBdr>
                          <w:divsChild>
                            <w:div w:id="139673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878835">
                                  <w:marLeft w:val="0"/>
                                  <w:marRight w:val="0"/>
                                  <w:marTop w:val="0"/>
                                  <w:marBottom w:val="0"/>
                                  <w:divBdr>
                                    <w:top w:val="single" w:sz="2" w:space="0" w:color="D9D9E3"/>
                                    <w:left w:val="single" w:sz="2" w:space="0" w:color="D9D9E3"/>
                                    <w:bottom w:val="single" w:sz="2" w:space="0" w:color="D9D9E3"/>
                                    <w:right w:val="single" w:sz="2" w:space="0" w:color="D9D9E3"/>
                                  </w:divBdr>
                                  <w:divsChild>
                                    <w:div w:id="1626085079">
                                      <w:marLeft w:val="0"/>
                                      <w:marRight w:val="0"/>
                                      <w:marTop w:val="0"/>
                                      <w:marBottom w:val="0"/>
                                      <w:divBdr>
                                        <w:top w:val="single" w:sz="2" w:space="0" w:color="D9D9E3"/>
                                        <w:left w:val="single" w:sz="2" w:space="0" w:color="D9D9E3"/>
                                        <w:bottom w:val="single" w:sz="2" w:space="0" w:color="D9D9E3"/>
                                        <w:right w:val="single" w:sz="2" w:space="0" w:color="D9D9E3"/>
                                      </w:divBdr>
                                      <w:divsChild>
                                        <w:div w:id="139813094">
                                          <w:marLeft w:val="0"/>
                                          <w:marRight w:val="0"/>
                                          <w:marTop w:val="0"/>
                                          <w:marBottom w:val="0"/>
                                          <w:divBdr>
                                            <w:top w:val="single" w:sz="2" w:space="0" w:color="D9D9E3"/>
                                            <w:left w:val="single" w:sz="2" w:space="0" w:color="D9D9E3"/>
                                            <w:bottom w:val="single" w:sz="2" w:space="0" w:color="D9D9E3"/>
                                            <w:right w:val="single" w:sz="2" w:space="0" w:color="D9D9E3"/>
                                          </w:divBdr>
                                          <w:divsChild>
                                            <w:div w:id="1365443167">
                                              <w:marLeft w:val="0"/>
                                              <w:marRight w:val="0"/>
                                              <w:marTop w:val="0"/>
                                              <w:marBottom w:val="0"/>
                                              <w:divBdr>
                                                <w:top w:val="single" w:sz="2" w:space="0" w:color="D9D9E3"/>
                                                <w:left w:val="single" w:sz="2" w:space="0" w:color="D9D9E3"/>
                                                <w:bottom w:val="single" w:sz="2" w:space="0" w:color="D9D9E3"/>
                                                <w:right w:val="single" w:sz="2" w:space="0" w:color="D9D9E3"/>
                                              </w:divBdr>
                                              <w:divsChild>
                                                <w:div w:id="210927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205005">
                                          <w:marLeft w:val="0"/>
                                          <w:marRight w:val="0"/>
                                          <w:marTop w:val="0"/>
                                          <w:marBottom w:val="0"/>
                                          <w:divBdr>
                                            <w:top w:val="single" w:sz="2" w:space="0" w:color="D9D9E3"/>
                                            <w:left w:val="single" w:sz="2" w:space="0" w:color="D9D9E3"/>
                                            <w:bottom w:val="single" w:sz="2" w:space="0" w:color="D9D9E3"/>
                                            <w:right w:val="single" w:sz="2" w:space="0" w:color="D9D9E3"/>
                                          </w:divBdr>
                                          <w:divsChild>
                                            <w:div w:id="1982691232">
                                              <w:marLeft w:val="0"/>
                                              <w:marRight w:val="0"/>
                                              <w:marTop w:val="0"/>
                                              <w:marBottom w:val="0"/>
                                              <w:divBdr>
                                                <w:top w:val="single" w:sz="2" w:space="0" w:color="D9D9E3"/>
                                                <w:left w:val="single" w:sz="2" w:space="0" w:color="D9D9E3"/>
                                                <w:bottom w:val="single" w:sz="2" w:space="0" w:color="D9D9E3"/>
                                                <w:right w:val="single" w:sz="2" w:space="0" w:color="D9D9E3"/>
                                              </w:divBdr>
                                              <w:divsChild>
                                                <w:div w:id="210383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7937799">
          <w:marLeft w:val="0"/>
          <w:marRight w:val="0"/>
          <w:marTop w:val="0"/>
          <w:marBottom w:val="0"/>
          <w:divBdr>
            <w:top w:val="none" w:sz="0" w:space="0" w:color="auto"/>
            <w:left w:val="none" w:sz="0" w:space="0" w:color="auto"/>
            <w:bottom w:val="none" w:sz="0" w:space="0" w:color="auto"/>
            <w:right w:val="none" w:sz="0" w:space="0" w:color="auto"/>
          </w:divBdr>
        </w:div>
      </w:divsChild>
    </w:div>
    <w:div w:id="1689407175">
      <w:bodyDiv w:val="1"/>
      <w:marLeft w:val="0"/>
      <w:marRight w:val="0"/>
      <w:marTop w:val="0"/>
      <w:marBottom w:val="0"/>
      <w:divBdr>
        <w:top w:val="none" w:sz="0" w:space="0" w:color="auto"/>
        <w:left w:val="none" w:sz="0" w:space="0" w:color="auto"/>
        <w:bottom w:val="none" w:sz="0" w:space="0" w:color="auto"/>
        <w:right w:val="none" w:sz="0" w:space="0" w:color="auto"/>
      </w:divBdr>
    </w:div>
    <w:div w:id="1869414879">
      <w:bodyDiv w:val="1"/>
      <w:marLeft w:val="0"/>
      <w:marRight w:val="0"/>
      <w:marTop w:val="0"/>
      <w:marBottom w:val="0"/>
      <w:divBdr>
        <w:top w:val="none" w:sz="0" w:space="0" w:color="auto"/>
        <w:left w:val="none" w:sz="0" w:space="0" w:color="auto"/>
        <w:bottom w:val="none" w:sz="0" w:space="0" w:color="auto"/>
        <w:right w:val="none" w:sz="0" w:space="0" w:color="auto"/>
      </w:divBdr>
      <w:divsChild>
        <w:div w:id="236405224">
          <w:marLeft w:val="0"/>
          <w:marRight w:val="0"/>
          <w:marTop w:val="0"/>
          <w:marBottom w:val="0"/>
          <w:divBdr>
            <w:top w:val="none" w:sz="0" w:space="0" w:color="auto"/>
            <w:left w:val="none" w:sz="0" w:space="0" w:color="auto"/>
            <w:bottom w:val="none" w:sz="0" w:space="0" w:color="auto"/>
            <w:right w:val="none" w:sz="0" w:space="0" w:color="auto"/>
          </w:divBdr>
          <w:divsChild>
            <w:div w:id="7718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B78B0-1BD1-4EF5-AB8C-ECD24820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12</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 singh</cp:lastModifiedBy>
  <cp:revision>261</cp:revision>
  <dcterms:created xsi:type="dcterms:W3CDTF">2023-09-19T08:24:00Z</dcterms:created>
  <dcterms:modified xsi:type="dcterms:W3CDTF">2024-05-11T16:02:00Z</dcterms:modified>
</cp:coreProperties>
</file>